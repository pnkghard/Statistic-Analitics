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C4" w:rsidRDefault="00324AC4" w:rsidP="005327D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Suggested Teaching Guidelines for</w:t>
      </w:r>
    </w:p>
    <w:p w:rsidR="00B337B4" w:rsidRDefault="00B337B4" w:rsidP="00B337B4">
      <w:pPr>
        <w:ind w:right="-279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B337B4">
        <w:rPr>
          <w:rFonts w:ascii="Arial" w:hAnsi="Arial" w:cs="Arial"/>
          <w:b/>
          <w:bCs/>
          <w:color w:val="000000"/>
          <w:sz w:val="28"/>
          <w:szCs w:val="32"/>
        </w:rPr>
        <w:t>Analytics &amp; Statistics using Python a</w:t>
      </w: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nd </w:t>
      </w:r>
    </w:p>
    <w:p w:rsidR="00B337B4" w:rsidRDefault="00B337B4" w:rsidP="00B337B4">
      <w:pPr>
        <w:ind w:right="-279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Numerical Methods in Science </w:t>
      </w:r>
      <w:r w:rsidRPr="00B337B4">
        <w:rPr>
          <w:rFonts w:ascii="Arial" w:hAnsi="Arial" w:cs="Arial"/>
          <w:b/>
          <w:bCs/>
          <w:color w:val="000000"/>
          <w:sz w:val="28"/>
          <w:szCs w:val="32"/>
        </w:rPr>
        <w:t xml:space="preserve">&amp; Engineering (100 </w:t>
      </w:r>
      <w:proofErr w:type="spellStart"/>
      <w:r w:rsidRPr="00B337B4">
        <w:rPr>
          <w:rFonts w:ascii="Arial" w:hAnsi="Arial" w:cs="Arial"/>
          <w:b/>
          <w:bCs/>
          <w:color w:val="000000"/>
          <w:sz w:val="28"/>
          <w:szCs w:val="32"/>
        </w:rPr>
        <w:t>Hrs</w:t>
      </w:r>
      <w:proofErr w:type="spellEnd"/>
      <w:r w:rsidRPr="00B337B4">
        <w:rPr>
          <w:rFonts w:ascii="Arial" w:hAnsi="Arial" w:cs="Arial"/>
          <w:b/>
          <w:bCs/>
          <w:color w:val="000000"/>
          <w:sz w:val="28"/>
          <w:szCs w:val="32"/>
        </w:rPr>
        <w:t>)</w:t>
      </w:r>
    </w:p>
    <w:p w:rsidR="00324AC4" w:rsidRDefault="00B337B4" w:rsidP="00B337B4">
      <w:pPr>
        <w:ind w:right="2833"/>
        <w:jc w:val="center"/>
        <w:rPr>
          <w:rFonts w:ascii="Arial"/>
          <w:b/>
          <w:sz w:val="28"/>
        </w:rPr>
      </w:pPr>
      <w:r w:rsidRPr="00B337B4">
        <w:rPr>
          <w:rFonts w:ascii="Arial" w:hAnsi="Arial" w:cs="Arial"/>
          <w:b/>
          <w:bCs/>
          <w:i/>
          <w:color w:val="000000"/>
          <w:sz w:val="28"/>
          <w:szCs w:val="32"/>
        </w:rPr>
        <w:t xml:space="preserve"> </w:t>
      </w:r>
      <w:r>
        <w:rPr>
          <w:rFonts w:ascii="Arial" w:hAnsi="Arial" w:cs="Arial"/>
          <w:b/>
          <w:bCs/>
          <w:i/>
          <w:color w:val="000000"/>
          <w:sz w:val="28"/>
          <w:szCs w:val="32"/>
        </w:rPr>
        <w:tab/>
      </w:r>
      <w:r>
        <w:rPr>
          <w:rFonts w:ascii="Arial" w:hAnsi="Arial" w:cs="Arial"/>
          <w:b/>
          <w:bCs/>
          <w:i/>
          <w:color w:val="000000"/>
          <w:sz w:val="28"/>
          <w:szCs w:val="32"/>
        </w:rPr>
        <w:tab/>
      </w:r>
      <w:r>
        <w:rPr>
          <w:rFonts w:ascii="Arial" w:hAnsi="Arial" w:cs="Arial"/>
          <w:b/>
          <w:bCs/>
          <w:i/>
          <w:color w:val="000000"/>
          <w:sz w:val="28"/>
          <w:szCs w:val="32"/>
        </w:rPr>
        <w:tab/>
      </w:r>
      <w:r>
        <w:rPr>
          <w:rFonts w:ascii="Arial" w:hAnsi="Arial" w:cs="Arial"/>
          <w:b/>
          <w:bCs/>
          <w:i/>
          <w:color w:val="000000"/>
          <w:sz w:val="28"/>
          <w:szCs w:val="32"/>
        </w:rPr>
        <w:tab/>
      </w:r>
      <w:r w:rsidR="00324AC4" w:rsidRPr="006C2EC4">
        <w:rPr>
          <w:rFonts w:ascii="Arial"/>
          <w:b/>
          <w:i/>
          <w:sz w:val="28"/>
          <w:szCs w:val="28"/>
        </w:rPr>
        <w:t>PG</w:t>
      </w:r>
      <w:r w:rsidR="00324AC4">
        <w:rPr>
          <w:rFonts w:ascii="Arial"/>
          <w:b/>
          <w:i/>
          <w:sz w:val="32"/>
        </w:rPr>
        <w:t>-</w:t>
      </w:r>
      <w:r w:rsidR="00E66CFA">
        <w:rPr>
          <w:rFonts w:ascii="Arial"/>
          <w:b/>
          <w:i/>
          <w:sz w:val="28"/>
        </w:rPr>
        <w:t>DHPCA</w:t>
      </w:r>
      <w:r w:rsidR="00324AC4">
        <w:rPr>
          <w:rFonts w:ascii="Arial"/>
          <w:b/>
          <w:i/>
          <w:sz w:val="28"/>
        </w:rPr>
        <w:t>P</w:t>
      </w:r>
    </w:p>
    <w:p w:rsidR="00324AC4" w:rsidRPr="00751BC1" w:rsidRDefault="00324AC4" w:rsidP="00324AC4">
      <w:pPr>
        <w:pStyle w:val="Header"/>
        <w:tabs>
          <w:tab w:val="clear" w:pos="4320"/>
          <w:tab w:val="clear" w:pos="8640"/>
        </w:tabs>
        <w:jc w:val="center"/>
        <w:rPr>
          <w:szCs w:val="28"/>
        </w:rPr>
      </w:pPr>
    </w:p>
    <w:p w:rsidR="00D26DFD" w:rsidRPr="004262D7" w:rsidRDefault="00D26DFD" w:rsidP="00324AC4">
      <w:pPr>
        <w:pStyle w:val="Footer"/>
        <w:tabs>
          <w:tab w:val="clear" w:pos="4320"/>
          <w:tab w:val="clear" w:pos="8640"/>
          <w:tab w:val="left" w:pos="3293"/>
        </w:tabs>
        <w:rPr>
          <w:rFonts w:ascii="Times New Roman" w:hAnsi="Times New Roman"/>
          <w:b/>
        </w:rPr>
      </w:pPr>
    </w:p>
    <w:p w:rsidR="00292711" w:rsidRPr="00D123A4" w:rsidRDefault="00292711" w:rsidP="00292711">
      <w:pPr>
        <w:spacing w:before="57"/>
        <w:ind w:left="160"/>
        <w:rPr>
          <w:rFonts w:ascii="Arial" w:hAnsi="Arial" w:cs="Arial"/>
        </w:rPr>
      </w:pPr>
      <w:r w:rsidRPr="00D123A4">
        <w:rPr>
          <w:rFonts w:ascii="Arial" w:hAnsi="Arial" w:cs="Arial"/>
          <w:b/>
        </w:rPr>
        <w:t xml:space="preserve">Duration: </w:t>
      </w:r>
      <w:r w:rsidR="005E75F2">
        <w:rPr>
          <w:rFonts w:ascii="Arial" w:hAnsi="Arial" w:cs="Arial"/>
        </w:rPr>
        <w:t>50 classroom hours + 5</w:t>
      </w:r>
      <w:r w:rsidRPr="00D123A4">
        <w:rPr>
          <w:rFonts w:ascii="Arial" w:hAnsi="Arial" w:cs="Arial"/>
        </w:rPr>
        <w:t>0 lab hours</w:t>
      </w:r>
    </w:p>
    <w:p w:rsidR="00292711" w:rsidRPr="00D123A4" w:rsidRDefault="00292711" w:rsidP="00292711">
      <w:pPr>
        <w:pStyle w:val="BodyText"/>
        <w:rPr>
          <w:szCs w:val="24"/>
        </w:rPr>
      </w:pPr>
    </w:p>
    <w:p w:rsidR="00292711" w:rsidRPr="00D123A4" w:rsidRDefault="00292711" w:rsidP="00292711">
      <w:pPr>
        <w:pStyle w:val="BodyText"/>
        <w:ind w:left="160"/>
        <w:rPr>
          <w:szCs w:val="24"/>
        </w:rPr>
      </w:pPr>
      <w:r w:rsidRPr="00D123A4">
        <w:rPr>
          <w:b/>
          <w:szCs w:val="24"/>
        </w:rPr>
        <w:t xml:space="preserve">Objective: </w:t>
      </w:r>
      <w:r w:rsidRPr="00D123A4">
        <w:rPr>
          <w:szCs w:val="24"/>
        </w:rPr>
        <w:t>To introduce the student to Analytics</w:t>
      </w:r>
      <w:r w:rsidR="00B337B4" w:rsidRPr="00D123A4">
        <w:rPr>
          <w:szCs w:val="24"/>
        </w:rPr>
        <w:t xml:space="preserve"> and Statistics using Python and </w:t>
      </w:r>
      <w:r w:rsidR="00B337B4" w:rsidRPr="00D123A4">
        <w:rPr>
          <w:bCs/>
          <w:szCs w:val="24"/>
        </w:rPr>
        <w:t>Numerical methods concepts.</w:t>
      </w:r>
    </w:p>
    <w:p w:rsidR="00292711" w:rsidRPr="00D123A4" w:rsidRDefault="00292711" w:rsidP="00292711">
      <w:pPr>
        <w:pStyle w:val="BodyText"/>
        <w:spacing w:before="2"/>
        <w:rPr>
          <w:szCs w:val="24"/>
        </w:rPr>
      </w:pPr>
    </w:p>
    <w:p w:rsidR="00292711" w:rsidRPr="00D123A4" w:rsidRDefault="00292711" w:rsidP="00D123A4">
      <w:pPr>
        <w:pStyle w:val="BodyText"/>
        <w:spacing w:before="1" w:line="237" w:lineRule="auto"/>
        <w:ind w:left="160" w:right="4"/>
        <w:rPr>
          <w:szCs w:val="24"/>
        </w:rPr>
      </w:pPr>
      <w:r w:rsidRPr="00D123A4">
        <w:rPr>
          <w:b/>
          <w:szCs w:val="24"/>
        </w:rPr>
        <w:t xml:space="preserve">Prerequisites: </w:t>
      </w:r>
      <w:r w:rsidRPr="00D123A4">
        <w:rPr>
          <w:szCs w:val="24"/>
        </w:rPr>
        <w:t xml:space="preserve">Knowledge of programming in any language like C, </w:t>
      </w:r>
      <w:proofErr w:type="gramStart"/>
      <w:r w:rsidRPr="00D123A4">
        <w:rPr>
          <w:szCs w:val="24"/>
        </w:rPr>
        <w:t xml:space="preserve">C++ </w:t>
      </w:r>
      <w:r w:rsidR="00B337B4" w:rsidRPr="00D123A4">
        <w:rPr>
          <w:szCs w:val="24"/>
        </w:rPr>
        <w:t>,basic</w:t>
      </w:r>
      <w:proofErr w:type="gramEnd"/>
      <w:r w:rsidR="00B337B4" w:rsidRPr="00D123A4">
        <w:rPr>
          <w:szCs w:val="24"/>
        </w:rPr>
        <w:t xml:space="preserve"> Mathematics, statistics and computer fundamentals.</w:t>
      </w:r>
    </w:p>
    <w:p w:rsidR="00292711" w:rsidRPr="00D123A4" w:rsidRDefault="00292711" w:rsidP="00292711">
      <w:pPr>
        <w:pStyle w:val="BodyText"/>
        <w:spacing w:before="1"/>
        <w:rPr>
          <w:szCs w:val="24"/>
        </w:rPr>
      </w:pPr>
    </w:p>
    <w:p w:rsidR="00292711" w:rsidRPr="00D123A4" w:rsidRDefault="00292711" w:rsidP="00292711">
      <w:pPr>
        <w:tabs>
          <w:tab w:val="left" w:pos="2320"/>
        </w:tabs>
        <w:ind w:left="160"/>
        <w:rPr>
          <w:rFonts w:ascii="Arial" w:hAnsi="Arial" w:cs="Arial"/>
        </w:rPr>
      </w:pPr>
      <w:r w:rsidRPr="00D123A4">
        <w:rPr>
          <w:rFonts w:ascii="Arial" w:hAnsi="Arial" w:cs="Arial"/>
          <w:b/>
        </w:rPr>
        <w:t>Evaluation</w:t>
      </w:r>
      <w:r w:rsidRPr="00D123A4">
        <w:rPr>
          <w:rFonts w:ascii="Arial" w:hAnsi="Arial" w:cs="Arial"/>
          <w:b/>
          <w:spacing w:val="-5"/>
        </w:rPr>
        <w:t xml:space="preserve"> </w:t>
      </w:r>
      <w:r w:rsidRPr="00D123A4">
        <w:rPr>
          <w:rFonts w:ascii="Arial" w:hAnsi="Arial" w:cs="Arial"/>
          <w:b/>
        </w:rPr>
        <w:t>method:</w:t>
      </w:r>
      <w:r w:rsidRPr="00D123A4">
        <w:rPr>
          <w:rFonts w:ascii="Arial" w:hAnsi="Arial" w:cs="Arial"/>
          <w:b/>
        </w:rPr>
        <w:tab/>
      </w:r>
      <w:r w:rsidRPr="00D123A4">
        <w:rPr>
          <w:rFonts w:ascii="Arial" w:hAnsi="Arial" w:cs="Arial"/>
        </w:rPr>
        <w:t>Theory exam– 40%</w:t>
      </w:r>
      <w:r w:rsidRPr="00D123A4">
        <w:rPr>
          <w:rFonts w:ascii="Arial" w:hAnsi="Arial" w:cs="Arial"/>
          <w:spacing w:val="-13"/>
        </w:rPr>
        <w:t xml:space="preserve"> </w:t>
      </w:r>
      <w:r w:rsidRPr="00D123A4">
        <w:rPr>
          <w:rFonts w:ascii="Arial" w:hAnsi="Arial" w:cs="Arial"/>
        </w:rPr>
        <w:t>weightage</w:t>
      </w:r>
    </w:p>
    <w:p w:rsidR="00D123A4" w:rsidRDefault="00D123A4" w:rsidP="00D123A4">
      <w:pPr>
        <w:pStyle w:val="BodyText"/>
        <w:spacing w:before="1"/>
        <w:ind w:left="2320" w:right="1563"/>
        <w:jc w:val="left"/>
        <w:rPr>
          <w:szCs w:val="24"/>
        </w:rPr>
      </w:pPr>
      <w:r>
        <w:rPr>
          <w:szCs w:val="24"/>
        </w:rPr>
        <w:t xml:space="preserve">         Lab exam – 40 </w:t>
      </w:r>
      <w:r w:rsidR="00292711" w:rsidRPr="00D123A4">
        <w:rPr>
          <w:szCs w:val="24"/>
        </w:rPr>
        <w:t xml:space="preserve">weightage </w:t>
      </w:r>
    </w:p>
    <w:p w:rsidR="00292711" w:rsidRPr="00D123A4" w:rsidRDefault="00D123A4" w:rsidP="00D123A4">
      <w:pPr>
        <w:pStyle w:val="BodyText"/>
        <w:spacing w:before="1"/>
        <w:ind w:left="2320" w:right="1563"/>
        <w:jc w:val="left"/>
        <w:rPr>
          <w:szCs w:val="24"/>
        </w:rPr>
      </w:pPr>
      <w:r>
        <w:rPr>
          <w:szCs w:val="24"/>
        </w:rPr>
        <w:t xml:space="preserve">         </w:t>
      </w:r>
      <w:r w:rsidR="00292711" w:rsidRPr="00D123A4">
        <w:rPr>
          <w:szCs w:val="24"/>
        </w:rPr>
        <w:t>Internal</w:t>
      </w:r>
      <w:r w:rsidR="00273848" w:rsidRPr="00D123A4">
        <w:rPr>
          <w:szCs w:val="24"/>
        </w:rPr>
        <w:t xml:space="preserve"> </w:t>
      </w:r>
      <w:r w:rsidR="00292711" w:rsidRPr="00D123A4">
        <w:rPr>
          <w:szCs w:val="24"/>
        </w:rPr>
        <w:t>exam</w:t>
      </w:r>
      <w:r w:rsidR="00273848" w:rsidRPr="00D123A4">
        <w:rPr>
          <w:szCs w:val="24"/>
        </w:rPr>
        <w:t xml:space="preserve"> </w:t>
      </w:r>
      <w:r w:rsidR="00292711" w:rsidRPr="00D123A4">
        <w:rPr>
          <w:szCs w:val="24"/>
        </w:rPr>
        <w:t>– 20</w:t>
      </w:r>
      <w:r w:rsidR="00627C16" w:rsidRPr="00D123A4">
        <w:rPr>
          <w:szCs w:val="24"/>
        </w:rPr>
        <w:t>%</w:t>
      </w:r>
      <w:r w:rsidR="00273848" w:rsidRPr="00D123A4">
        <w:rPr>
          <w:szCs w:val="24"/>
        </w:rPr>
        <w:t xml:space="preserve"> weightage</w:t>
      </w:r>
    </w:p>
    <w:p w:rsidR="003D5669" w:rsidRPr="00D123A4" w:rsidRDefault="00E15647" w:rsidP="00101667">
      <w:pPr>
        <w:rPr>
          <w:rFonts w:ascii="Arial" w:hAnsi="Arial" w:cs="Arial"/>
        </w:rPr>
      </w:pPr>
      <w:r w:rsidRPr="00D123A4">
        <w:rPr>
          <w:rFonts w:ascii="Arial" w:hAnsi="Arial" w:cs="Arial"/>
        </w:rPr>
        <w:tab/>
      </w:r>
      <w:r w:rsidRPr="00D123A4">
        <w:rPr>
          <w:rFonts w:ascii="Arial" w:hAnsi="Arial" w:cs="Arial"/>
        </w:rPr>
        <w:tab/>
      </w:r>
      <w:r w:rsidRPr="00D123A4">
        <w:rPr>
          <w:rFonts w:ascii="Arial" w:hAnsi="Arial" w:cs="Arial"/>
        </w:rPr>
        <w:tab/>
      </w:r>
    </w:p>
    <w:p w:rsidR="00292711" w:rsidRPr="00D123A4" w:rsidRDefault="00292711" w:rsidP="00292711">
      <w:pPr>
        <w:pStyle w:val="BodyText"/>
        <w:spacing w:before="1"/>
        <w:rPr>
          <w:szCs w:val="24"/>
        </w:rPr>
      </w:pPr>
    </w:p>
    <w:p w:rsidR="00292711" w:rsidRPr="00D123A4" w:rsidRDefault="00292711" w:rsidP="00292711">
      <w:pPr>
        <w:ind w:left="160"/>
        <w:rPr>
          <w:rFonts w:ascii="Arial" w:hAnsi="Arial" w:cs="Arial"/>
          <w:b/>
        </w:rPr>
      </w:pPr>
      <w:r w:rsidRPr="00D123A4">
        <w:rPr>
          <w:rFonts w:ascii="Arial" w:hAnsi="Arial" w:cs="Arial"/>
          <w:b/>
          <w:u w:val="single"/>
        </w:rPr>
        <w:t>List of Books / Other training material</w:t>
      </w:r>
    </w:p>
    <w:p w:rsidR="00292711" w:rsidRPr="00D123A4" w:rsidRDefault="00292711" w:rsidP="00292711">
      <w:pPr>
        <w:pStyle w:val="BodyText"/>
        <w:spacing w:before="4"/>
        <w:rPr>
          <w:szCs w:val="24"/>
        </w:rPr>
      </w:pPr>
    </w:p>
    <w:p w:rsidR="00292711" w:rsidRPr="00D123A4" w:rsidRDefault="00292711" w:rsidP="00292711">
      <w:pPr>
        <w:pStyle w:val="Heading2"/>
      </w:pPr>
      <w:r w:rsidRPr="00D123A4">
        <w:t>Reference Book:</w:t>
      </w:r>
    </w:p>
    <w:p w:rsidR="00B337B4" w:rsidRPr="00D123A4" w:rsidRDefault="00B337B4" w:rsidP="00B579E6">
      <w:pPr>
        <w:pStyle w:val="ListParagraph"/>
        <w:numPr>
          <w:ilvl w:val="0"/>
          <w:numId w:val="3"/>
        </w:numPr>
        <w:spacing w:before="1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Learn Python the Hard Way, </w:t>
      </w:r>
      <w:hyperlink r:id="rId8">
        <w:r w:rsidRPr="00D123A4">
          <w:rPr>
            <w:rFonts w:ascii="Arial" w:hAnsi="Arial" w:cs="Arial"/>
          </w:rPr>
          <w:t xml:space="preserve">Zed </w:t>
        </w:r>
        <w:proofErr w:type="spellStart"/>
        <w:r w:rsidRPr="00D123A4">
          <w:rPr>
            <w:rFonts w:ascii="Arial" w:hAnsi="Arial" w:cs="Arial"/>
          </w:rPr>
          <w:t>A.Shaw</w:t>
        </w:r>
        <w:proofErr w:type="spellEnd"/>
        <w:r w:rsidRPr="00D123A4">
          <w:rPr>
            <w:rFonts w:ascii="Arial" w:hAnsi="Arial" w:cs="Arial"/>
          </w:rPr>
          <w:t xml:space="preserve">, </w:t>
        </w:r>
      </w:hyperlink>
      <w:r w:rsidRPr="00D123A4">
        <w:rPr>
          <w:rFonts w:ascii="Arial" w:hAnsi="Arial" w:cs="Arial"/>
        </w:rPr>
        <w:t>Pearson</w:t>
      </w:r>
    </w:p>
    <w:p w:rsidR="00292711" w:rsidRPr="00D123A4" w:rsidRDefault="00292711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spacing w:before="1" w:line="267" w:lineRule="exact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>Introduction to Computer Science using Python, Charles/</w:t>
      </w:r>
      <w:r w:rsidRPr="00D123A4">
        <w:rPr>
          <w:rFonts w:ascii="Arial" w:hAnsi="Arial" w:cs="Arial"/>
          <w:spacing w:val="-7"/>
        </w:rPr>
        <w:t xml:space="preserve"> </w:t>
      </w:r>
      <w:r w:rsidRPr="00D123A4">
        <w:rPr>
          <w:rFonts w:ascii="Arial" w:hAnsi="Arial" w:cs="Arial"/>
        </w:rPr>
        <w:t>Wiley</w:t>
      </w:r>
    </w:p>
    <w:p w:rsidR="00292711" w:rsidRPr="00D123A4" w:rsidRDefault="00292711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spacing w:line="267" w:lineRule="exact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Python </w:t>
      </w:r>
      <w:proofErr w:type="gramStart"/>
      <w:r w:rsidRPr="00D123A4">
        <w:rPr>
          <w:rFonts w:ascii="Arial" w:hAnsi="Arial" w:cs="Arial"/>
        </w:rPr>
        <w:t>Power!:</w:t>
      </w:r>
      <w:proofErr w:type="gramEnd"/>
      <w:r w:rsidRPr="00D123A4">
        <w:rPr>
          <w:rFonts w:ascii="Arial" w:hAnsi="Arial" w:cs="Arial"/>
        </w:rPr>
        <w:t xml:space="preserve"> The Comprehensive Guide</w:t>
      </w:r>
    </w:p>
    <w:p w:rsidR="00292711" w:rsidRPr="00D123A4" w:rsidRDefault="00292711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>Python Crash Course: A Hands-on, Project-Based Introduction to</w:t>
      </w:r>
      <w:r w:rsidRPr="00D123A4">
        <w:rPr>
          <w:rFonts w:ascii="Arial" w:hAnsi="Arial" w:cs="Arial"/>
          <w:spacing w:val="-11"/>
        </w:rPr>
        <w:t xml:space="preserve"> </w:t>
      </w:r>
      <w:r w:rsidRPr="00D123A4">
        <w:rPr>
          <w:rFonts w:ascii="Arial" w:hAnsi="Arial" w:cs="Arial"/>
        </w:rPr>
        <w:t>Programming</w:t>
      </w:r>
    </w:p>
    <w:p w:rsidR="00292711" w:rsidRPr="00D123A4" w:rsidRDefault="00292711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Beginning Programming with Python </w:t>
      </w:r>
      <w:proofErr w:type="gramStart"/>
      <w:r w:rsidRPr="00D123A4">
        <w:rPr>
          <w:rFonts w:ascii="Arial" w:hAnsi="Arial" w:cs="Arial"/>
        </w:rPr>
        <w:t>For</w:t>
      </w:r>
      <w:proofErr w:type="gramEnd"/>
      <w:r w:rsidRPr="00D123A4">
        <w:rPr>
          <w:rFonts w:ascii="Arial" w:hAnsi="Arial" w:cs="Arial"/>
        </w:rPr>
        <w:t xml:space="preserve"> </w:t>
      </w:r>
      <w:proofErr w:type="spellStart"/>
      <w:r w:rsidRPr="00D123A4">
        <w:rPr>
          <w:rFonts w:ascii="Arial" w:hAnsi="Arial" w:cs="Arial"/>
        </w:rPr>
        <w:t>DummiesLearning</w:t>
      </w:r>
      <w:proofErr w:type="spellEnd"/>
      <w:r w:rsidRPr="00D123A4">
        <w:rPr>
          <w:rFonts w:ascii="Arial" w:hAnsi="Arial" w:cs="Arial"/>
        </w:rPr>
        <w:t xml:space="preserve"> Python by: </w:t>
      </w:r>
      <w:proofErr w:type="spellStart"/>
      <w:r w:rsidRPr="00D123A4">
        <w:rPr>
          <w:rFonts w:ascii="Arial" w:hAnsi="Arial" w:cs="Arial"/>
        </w:rPr>
        <w:t>Fabrizio</w:t>
      </w:r>
      <w:proofErr w:type="spellEnd"/>
      <w:r w:rsidRPr="00D123A4">
        <w:rPr>
          <w:rFonts w:ascii="Arial" w:hAnsi="Arial" w:cs="Arial"/>
          <w:spacing w:val="-14"/>
        </w:rPr>
        <w:t xml:space="preserve"> </w:t>
      </w:r>
      <w:r w:rsidRPr="00D123A4">
        <w:rPr>
          <w:rFonts w:ascii="Arial" w:hAnsi="Arial" w:cs="Arial"/>
        </w:rPr>
        <w:t>Romano</w:t>
      </w:r>
    </w:p>
    <w:p w:rsidR="00EE6FA7" w:rsidRPr="00D123A4" w:rsidRDefault="00EE6FA7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spacing w:before="1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Python Cookbook by David B. Brain K. Jones / Shroff / </w:t>
      </w:r>
      <w:proofErr w:type="spellStart"/>
      <w:r w:rsidRPr="00D123A4">
        <w:rPr>
          <w:rFonts w:ascii="Arial" w:hAnsi="Arial" w:cs="Arial"/>
        </w:rPr>
        <w:t>O'reilly</w:t>
      </w:r>
      <w:proofErr w:type="spellEnd"/>
      <w:r w:rsidRPr="00D123A4">
        <w:rPr>
          <w:rFonts w:ascii="Arial" w:hAnsi="Arial" w:cs="Arial"/>
          <w:spacing w:val="-21"/>
        </w:rPr>
        <w:t xml:space="preserve"> </w:t>
      </w:r>
      <w:r w:rsidRPr="00D123A4">
        <w:rPr>
          <w:rFonts w:ascii="Arial" w:hAnsi="Arial" w:cs="Arial"/>
        </w:rPr>
        <w:t>Publisher</w:t>
      </w:r>
    </w:p>
    <w:p w:rsidR="00EE6FA7" w:rsidRPr="00D123A4" w:rsidRDefault="00EE6FA7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Python Data Analytics by Fabio </w:t>
      </w:r>
      <w:proofErr w:type="spellStart"/>
      <w:r w:rsidRPr="00D123A4">
        <w:rPr>
          <w:rFonts w:ascii="Arial" w:hAnsi="Arial" w:cs="Arial"/>
        </w:rPr>
        <w:t>Nelli</w:t>
      </w:r>
      <w:proofErr w:type="spellEnd"/>
    </w:p>
    <w:p w:rsidR="00EE6FA7" w:rsidRPr="00D123A4" w:rsidRDefault="00EE6FA7" w:rsidP="00B579E6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Python for Data Analysis Data Wrangling with Pandas, </w:t>
      </w:r>
      <w:proofErr w:type="spellStart"/>
      <w:r w:rsidRPr="00D123A4">
        <w:rPr>
          <w:rFonts w:ascii="Arial" w:hAnsi="Arial" w:cs="Arial"/>
        </w:rPr>
        <w:t>NumPy</w:t>
      </w:r>
      <w:proofErr w:type="spellEnd"/>
      <w:r w:rsidRPr="00D123A4">
        <w:rPr>
          <w:rFonts w:ascii="Arial" w:hAnsi="Arial" w:cs="Arial"/>
        </w:rPr>
        <w:t xml:space="preserve">, and </w:t>
      </w:r>
      <w:proofErr w:type="spellStart"/>
      <w:r w:rsidRPr="00D123A4">
        <w:rPr>
          <w:rFonts w:ascii="Arial" w:hAnsi="Arial" w:cs="Arial"/>
        </w:rPr>
        <w:t>IPython</w:t>
      </w:r>
      <w:proofErr w:type="spellEnd"/>
      <w:r w:rsidRPr="00D123A4">
        <w:rPr>
          <w:rFonts w:ascii="Arial" w:hAnsi="Arial" w:cs="Arial"/>
        </w:rPr>
        <w:t xml:space="preserve"> by Wes McKinney</w:t>
      </w:r>
    </w:p>
    <w:p w:rsidR="00B337B4" w:rsidRPr="00D123A4" w:rsidRDefault="00B337B4" w:rsidP="00B579E6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lang w:val="en-IN" w:eastAsia="en-IN"/>
        </w:rPr>
      </w:pPr>
      <w:r w:rsidRPr="00D123A4">
        <w:rPr>
          <w:rFonts w:ascii="Arial" w:hAnsi="Arial" w:cs="Arial"/>
          <w:lang w:val="en-IN" w:eastAsia="en-IN"/>
        </w:rPr>
        <w:t xml:space="preserve">Numerical Methods for Engineers, 5th Ed., McGraw Hill, </w:t>
      </w:r>
      <w:proofErr w:type="spellStart"/>
      <w:proofErr w:type="gramStart"/>
      <w:r w:rsidRPr="00D123A4">
        <w:rPr>
          <w:rFonts w:ascii="Arial" w:hAnsi="Arial" w:cs="Arial"/>
          <w:lang w:val="en-IN" w:eastAsia="en-IN"/>
        </w:rPr>
        <w:t>Steven.S.Chapra</w:t>
      </w:r>
      <w:proofErr w:type="spellEnd"/>
      <w:proofErr w:type="gramEnd"/>
      <w:r w:rsidRPr="00D123A4">
        <w:rPr>
          <w:rFonts w:ascii="Arial" w:hAnsi="Arial" w:cs="Arial"/>
          <w:lang w:val="en-IN" w:eastAsia="en-IN"/>
        </w:rPr>
        <w:t xml:space="preserve"> and </w:t>
      </w:r>
      <w:proofErr w:type="spellStart"/>
      <w:r w:rsidRPr="00D123A4">
        <w:rPr>
          <w:rFonts w:ascii="Arial" w:hAnsi="Arial" w:cs="Arial"/>
          <w:lang w:val="en-IN" w:eastAsia="en-IN"/>
        </w:rPr>
        <w:t>Raymond.P.Canale</w:t>
      </w:r>
      <w:proofErr w:type="spellEnd"/>
      <w:r w:rsidRPr="00D123A4">
        <w:rPr>
          <w:rFonts w:ascii="Arial" w:hAnsi="Arial" w:cs="Arial"/>
          <w:lang w:val="en-IN" w:eastAsia="en-IN"/>
        </w:rPr>
        <w:t xml:space="preserve"> </w:t>
      </w:r>
    </w:p>
    <w:p w:rsidR="00B337B4" w:rsidRPr="00D123A4" w:rsidRDefault="00B337B4" w:rsidP="00B579E6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lang w:val="en-IN" w:eastAsia="en-IN"/>
        </w:rPr>
      </w:pPr>
      <w:r w:rsidRPr="00D123A4">
        <w:rPr>
          <w:rFonts w:ascii="Arial" w:hAnsi="Arial" w:cs="Arial"/>
          <w:lang w:val="en-IN" w:eastAsia="en-IN"/>
        </w:rPr>
        <w:t xml:space="preserve">The Monte Carlo Method </w:t>
      </w:r>
      <w:proofErr w:type="spellStart"/>
      <w:r w:rsidRPr="00D123A4">
        <w:rPr>
          <w:rFonts w:ascii="Arial" w:hAnsi="Arial" w:cs="Arial"/>
          <w:lang w:val="en-IN" w:eastAsia="en-IN"/>
        </w:rPr>
        <w:t>Yu.</w:t>
      </w:r>
      <w:proofErr w:type="gramStart"/>
      <w:r w:rsidRPr="00D123A4">
        <w:rPr>
          <w:rFonts w:ascii="Arial" w:hAnsi="Arial" w:cs="Arial"/>
          <w:lang w:val="en-IN" w:eastAsia="en-IN"/>
        </w:rPr>
        <w:t>A.Shreider</w:t>
      </w:r>
      <w:proofErr w:type="spellEnd"/>
      <w:proofErr w:type="gramEnd"/>
    </w:p>
    <w:p w:rsidR="00B337B4" w:rsidRPr="00D123A4" w:rsidRDefault="00B337B4" w:rsidP="00B579E6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lang w:val="en-IN" w:eastAsia="en-IN"/>
        </w:rPr>
      </w:pPr>
      <w:proofErr w:type="spellStart"/>
      <w:r w:rsidRPr="00D123A4">
        <w:rPr>
          <w:rFonts w:ascii="Arial" w:hAnsi="Arial" w:cs="Arial"/>
          <w:lang w:val="en-IN"/>
        </w:rPr>
        <w:t>Input/Output</w:t>
      </w:r>
      <w:proofErr w:type="spellEnd"/>
      <w:r w:rsidRPr="00D123A4">
        <w:rPr>
          <w:rFonts w:ascii="Arial" w:hAnsi="Arial" w:cs="Arial"/>
          <w:lang w:val="en-IN"/>
        </w:rPr>
        <w:t xml:space="preserve"> In Parallel and Distributed</w:t>
      </w:r>
      <w:r w:rsidRPr="00D123A4">
        <w:rPr>
          <w:rFonts w:ascii="Arial" w:hAnsi="Arial" w:cs="Arial"/>
          <w:lang w:val="en-IN" w:eastAsia="en-IN"/>
        </w:rPr>
        <w:t xml:space="preserve"> </w:t>
      </w:r>
      <w:r w:rsidRPr="00D123A4">
        <w:rPr>
          <w:rFonts w:ascii="Arial" w:hAnsi="Arial" w:cs="Arial"/>
          <w:lang w:val="en-IN"/>
        </w:rPr>
        <w:t xml:space="preserve">Computer Systems by </w:t>
      </w:r>
      <w:r w:rsidRPr="00D123A4">
        <w:rPr>
          <w:rFonts w:ascii="Arial" w:hAnsi="Arial" w:cs="Arial"/>
          <w:bCs/>
          <w:lang w:val="en-IN"/>
        </w:rPr>
        <w:t xml:space="preserve">Ravi </w:t>
      </w:r>
      <w:proofErr w:type="gramStart"/>
      <w:r w:rsidRPr="00D123A4">
        <w:rPr>
          <w:rFonts w:ascii="Arial" w:hAnsi="Arial" w:cs="Arial"/>
          <w:bCs/>
          <w:lang w:val="en-IN"/>
        </w:rPr>
        <w:t>Jain ,</w:t>
      </w:r>
      <w:proofErr w:type="gramEnd"/>
      <w:r w:rsidRPr="00D123A4">
        <w:rPr>
          <w:rFonts w:ascii="Arial" w:hAnsi="Arial" w:cs="Arial"/>
          <w:bCs/>
          <w:lang w:val="en-IN"/>
        </w:rPr>
        <w:t xml:space="preserve"> John Werth , James C. Browne</w:t>
      </w:r>
    </w:p>
    <w:p w:rsidR="00B337B4" w:rsidRPr="00D123A4" w:rsidRDefault="00B337B4" w:rsidP="00B579E6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lang w:val="en-IN" w:eastAsia="en-IN"/>
        </w:rPr>
      </w:pPr>
      <w:r w:rsidRPr="00D123A4">
        <w:rPr>
          <w:rFonts w:ascii="Arial" w:hAnsi="Arial" w:cs="Arial"/>
          <w:lang w:val="en-IN" w:eastAsia="en-IN"/>
        </w:rPr>
        <w:t xml:space="preserve">Numerical Methods for Engineers, New Age </w:t>
      </w:r>
      <w:proofErr w:type="gramStart"/>
      <w:r w:rsidRPr="00D123A4">
        <w:rPr>
          <w:rFonts w:ascii="Arial" w:hAnsi="Arial" w:cs="Arial"/>
          <w:lang w:val="en-IN" w:eastAsia="en-IN"/>
        </w:rPr>
        <w:t>International ,</w:t>
      </w:r>
      <w:proofErr w:type="gramEnd"/>
      <w:r w:rsidRPr="00D123A4">
        <w:rPr>
          <w:rFonts w:ascii="Arial" w:hAnsi="Arial" w:cs="Arial"/>
          <w:lang w:val="en-IN" w:eastAsia="en-IN"/>
        </w:rPr>
        <w:t xml:space="preserve"> </w:t>
      </w:r>
      <w:proofErr w:type="spellStart"/>
      <w:r w:rsidRPr="00D123A4">
        <w:rPr>
          <w:rFonts w:ascii="Arial" w:hAnsi="Arial" w:cs="Arial"/>
          <w:lang w:val="en-IN" w:eastAsia="en-IN"/>
        </w:rPr>
        <w:t>Santhosh.K.Gupta</w:t>
      </w:r>
      <w:proofErr w:type="spellEnd"/>
    </w:p>
    <w:p w:rsidR="00B337B4" w:rsidRPr="00D123A4" w:rsidRDefault="00B337B4" w:rsidP="00B579E6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lang w:val="en-IN" w:eastAsia="en-IN"/>
        </w:rPr>
      </w:pPr>
      <w:r w:rsidRPr="00D123A4">
        <w:rPr>
          <w:rFonts w:ascii="Arial" w:hAnsi="Arial" w:cs="Arial"/>
          <w:lang w:val="en-IN" w:eastAsia="en-IN"/>
        </w:rPr>
        <w:t xml:space="preserve">Exploring Monte Carlo </w:t>
      </w:r>
      <w:proofErr w:type="gramStart"/>
      <w:r w:rsidRPr="00D123A4">
        <w:rPr>
          <w:rFonts w:ascii="Arial" w:hAnsi="Arial" w:cs="Arial"/>
          <w:lang w:val="en-IN" w:eastAsia="en-IN"/>
        </w:rPr>
        <w:t>Methods ,</w:t>
      </w:r>
      <w:proofErr w:type="gramEnd"/>
      <w:r w:rsidRPr="00D123A4">
        <w:rPr>
          <w:rFonts w:ascii="Arial" w:hAnsi="Arial" w:cs="Arial"/>
          <w:lang w:val="en-IN" w:eastAsia="en-IN"/>
        </w:rPr>
        <w:t xml:space="preserve"> William </w:t>
      </w:r>
      <w:proofErr w:type="spellStart"/>
      <w:r w:rsidRPr="00D123A4">
        <w:rPr>
          <w:rFonts w:ascii="Arial" w:hAnsi="Arial" w:cs="Arial"/>
          <w:lang w:val="en-IN" w:eastAsia="en-IN"/>
        </w:rPr>
        <w:t>Dunn,J.Kenneth</w:t>
      </w:r>
      <w:proofErr w:type="spellEnd"/>
      <w:r w:rsidRPr="00D123A4">
        <w:rPr>
          <w:rFonts w:ascii="Arial" w:hAnsi="Arial" w:cs="Arial"/>
          <w:lang w:val="en-IN" w:eastAsia="en-IN"/>
        </w:rPr>
        <w:t xml:space="preserve"> </w:t>
      </w:r>
      <w:proofErr w:type="spellStart"/>
      <w:r w:rsidRPr="00D123A4">
        <w:rPr>
          <w:rFonts w:ascii="Arial" w:hAnsi="Arial" w:cs="Arial"/>
          <w:lang w:val="en-IN" w:eastAsia="en-IN"/>
        </w:rPr>
        <w:t>shultis</w:t>
      </w:r>
      <w:proofErr w:type="spellEnd"/>
    </w:p>
    <w:p w:rsidR="00B337B4" w:rsidRPr="00D123A4" w:rsidRDefault="00B337B4" w:rsidP="00B337B4">
      <w:pPr>
        <w:widowControl w:val="0"/>
        <w:tabs>
          <w:tab w:val="left" w:pos="881"/>
        </w:tabs>
        <w:autoSpaceDE w:val="0"/>
        <w:autoSpaceDN w:val="0"/>
        <w:ind w:left="520"/>
        <w:rPr>
          <w:rFonts w:ascii="Arial" w:hAnsi="Arial" w:cs="Arial"/>
        </w:rPr>
      </w:pPr>
    </w:p>
    <w:p w:rsidR="00292711" w:rsidRPr="00D123A4" w:rsidRDefault="00292711" w:rsidP="00B337B4">
      <w:pPr>
        <w:widowControl w:val="0"/>
        <w:tabs>
          <w:tab w:val="left" w:pos="881"/>
        </w:tabs>
        <w:autoSpaceDE w:val="0"/>
        <w:autoSpaceDN w:val="0"/>
        <w:rPr>
          <w:rFonts w:ascii="Arial" w:hAnsi="Arial" w:cs="Arial"/>
        </w:rPr>
      </w:pPr>
    </w:p>
    <w:p w:rsidR="00887A94" w:rsidRPr="00D123A4" w:rsidRDefault="00292711" w:rsidP="00292711">
      <w:pPr>
        <w:pStyle w:val="Heading2"/>
        <w:spacing w:line="237" w:lineRule="auto"/>
        <w:ind w:right="278"/>
        <w:rPr>
          <w:i/>
        </w:rPr>
      </w:pPr>
      <w:r w:rsidRPr="00D123A4">
        <w:rPr>
          <w:i/>
        </w:rPr>
        <w:t xml:space="preserve">Note: Each session mentioned is for theory and of 2 </w:t>
      </w:r>
      <w:proofErr w:type="gramStart"/>
      <w:r w:rsidRPr="00D123A4">
        <w:rPr>
          <w:i/>
        </w:rPr>
        <w:t>hours</w:t>
      </w:r>
      <w:proofErr w:type="gramEnd"/>
      <w:r w:rsidRPr="00D123A4">
        <w:rPr>
          <w:i/>
        </w:rPr>
        <w:t xml:space="preserve"> duration.</w:t>
      </w:r>
    </w:p>
    <w:p w:rsidR="00292711" w:rsidRPr="00D123A4" w:rsidRDefault="00292711" w:rsidP="00292711">
      <w:pPr>
        <w:pStyle w:val="Heading2"/>
        <w:spacing w:line="237" w:lineRule="auto"/>
        <w:ind w:right="278"/>
        <w:rPr>
          <w:i/>
        </w:rPr>
      </w:pPr>
      <w:r w:rsidRPr="00D123A4">
        <w:rPr>
          <w:i/>
        </w:rPr>
        <w:t xml:space="preserve"> Lab assignments are </w:t>
      </w:r>
      <w:proofErr w:type="gramStart"/>
      <w:r w:rsidRPr="00D123A4">
        <w:rPr>
          <w:i/>
        </w:rPr>
        <w:t>indicatives,</w:t>
      </w:r>
      <w:proofErr w:type="gramEnd"/>
      <w:r w:rsidRPr="00D123A4">
        <w:rPr>
          <w:i/>
        </w:rPr>
        <w:t xml:space="preserve"> faculty need to assign more assignments for better practice.</w:t>
      </w:r>
    </w:p>
    <w:p w:rsidR="00B337B4" w:rsidRDefault="00B337B4" w:rsidP="00B337B4">
      <w:pPr>
        <w:rPr>
          <w:rFonts w:ascii="Arial" w:hAnsi="Arial" w:cs="Arial"/>
        </w:rPr>
      </w:pPr>
    </w:p>
    <w:p w:rsidR="00D123A4" w:rsidRDefault="00D123A4" w:rsidP="00B337B4">
      <w:pPr>
        <w:rPr>
          <w:rFonts w:ascii="Arial" w:hAnsi="Arial" w:cs="Arial"/>
        </w:rPr>
      </w:pPr>
    </w:p>
    <w:p w:rsidR="00D123A4" w:rsidRPr="00D123A4" w:rsidRDefault="00D123A4" w:rsidP="00B337B4">
      <w:pPr>
        <w:rPr>
          <w:rFonts w:ascii="Arial" w:hAnsi="Arial" w:cs="Arial"/>
        </w:rPr>
      </w:pPr>
    </w:p>
    <w:p w:rsidR="00095675" w:rsidRPr="00D123A4" w:rsidRDefault="00B337B4" w:rsidP="005C3ECD">
      <w:pPr>
        <w:pStyle w:val="Heading2"/>
        <w:spacing w:line="237" w:lineRule="auto"/>
        <w:ind w:right="278"/>
        <w:rPr>
          <w:i/>
        </w:rPr>
      </w:pPr>
      <w:r w:rsidRPr="00D123A4">
        <w:rPr>
          <w:i/>
        </w:rPr>
        <w:lastRenderedPageBreak/>
        <w:t>Analytics &amp; Statistics using Python</w:t>
      </w:r>
      <w:r w:rsidR="005C3ECD" w:rsidRPr="00D123A4">
        <w:rPr>
          <w:i/>
        </w:rPr>
        <w:t xml:space="preserve"> </w:t>
      </w:r>
    </w:p>
    <w:p w:rsidR="005C3ECD" w:rsidRPr="00D123A4" w:rsidRDefault="005C3ECD" w:rsidP="005C3ECD">
      <w:pPr>
        <w:rPr>
          <w:rFonts w:ascii="Arial" w:hAnsi="Arial" w:cs="Arial"/>
        </w:rPr>
      </w:pPr>
    </w:p>
    <w:p w:rsidR="005C3ECD" w:rsidRPr="00D123A4" w:rsidRDefault="005C3ECD" w:rsidP="005C3ECD">
      <w:pPr>
        <w:jc w:val="both"/>
        <w:rPr>
          <w:rFonts w:ascii="Arial" w:hAnsi="Arial" w:cs="Arial"/>
          <w:b/>
          <w:snapToGrid w:val="0"/>
        </w:rPr>
      </w:pPr>
      <w:r w:rsidRPr="00D123A4">
        <w:rPr>
          <w:rFonts w:ascii="Arial" w:hAnsi="Arial" w:cs="Arial"/>
          <w:b/>
          <w:snapToGrid w:val="0"/>
        </w:rPr>
        <w:t xml:space="preserve">Session </w:t>
      </w:r>
      <w:proofErr w:type="gramStart"/>
      <w:r w:rsidR="005E75F2">
        <w:rPr>
          <w:rFonts w:ascii="Arial" w:hAnsi="Arial" w:cs="Arial"/>
          <w:b/>
          <w:snapToGrid w:val="0"/>
        </w:rPr>
        <w:t xml:space="preserve">1 </w:t>
      </w:r>
      <w:r w:rsidR="00D123A4" w:rsidRPr="00D123A4">
        <w:rPr>
          <w:rFonts w:ascii="Arial" w:hAnsi="Arial" w:cs="Arial"/>
          <w:b/>
          <w:snapToGrid w:val="0"/>
        </w:rPr>
        <w:t>:</w:t>
      </w:r>
      <w:proofErr w:type="gramEnd"/>
    </w:p>
    <w:p w:rsidR="005C3ECD" w:rsidRPr="00D123A4" w:rsidRDefault="005C3ECD" w:rsidP="005C3ECD">
      <w:pPr>
        <w:jc w:val="both"/>
        <w:rPr>
          <w:rFonts w:ascii="Arial" w:hAnsi="Arial" w:cs="Arial"/>
          <w:b/>
        </w:rPr>
      </w:pPr>
      <w:r w:rsidRPr="00D123A4">
        <w:rPr>
          <w:rFonts w:ascii="Arial" w:hAnsi="Arial" w:cs="Arial"/>
          <w:b/>
        </w:rPr>
        <w:t>Lecture</w:t>
      </w:r>
    </w:p>
    <w:p w:rsidR="00407C11" w:rsidRPr="00D123A4" w:rsidRDefault="005C3ECD" w:rsidP="00407C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snapToGrid w:val="0"/>
        </w:rPr>
        <w:t>Working with Pandas</w:t>
      </w:r>
    </w:p>
    <w:p w:rsidR="005C3ECD" w:rsidRPr="00D123A4" w:rsidRDefault="005C3ECD" w:rsidP="005C3E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napToGrid w:val="0"/>
        </w:rPr>
      </w:pPr>
      <w:bookmarkStart w:id="0" w:name="_GoBack"/>
      <w:r w:rsidRPr="00D123A4">
        <w:rPr>
          <w:rFonts w:ascii="Arial" w:hAnsi="Arial" w:cs="Arial"/>
          <w:snapToGrid w:val="0"/>
        </w:rPr>
        <w:t>Data wrangling with Pandas</w:t>
      </w:r>
    </w:p>
    <w:bookmarkEnd w:id="0"/>
    <w:p w:rsidR="00407C11" w:rsidRPr="00D123A4" w:rsidRDefault="005C3ECD" w:rsidP="00407C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snapToGrid w:val="0"/>
        </w:rPr>
        <w:t xml:space="preserve">Working with </w:t>
      </w:r>
      <w:proofErr w:type="spellStart"/>
      <w:r w:rsidRPr="00D123A4">
        <w:rPr>
          <w:rFonts w:ascii="Arial" w:hAnsi="Arial" w:cs="Arial"/>
          <w:snapToGrid w:val="0"/>
        </w:rPr>
        <w:t>Numpy</w:t>
      </w:r>
      <w:proofErr w:type="spellEnd"/>
      <w:r w:rsidRPr="00D123A4">
        <w:rPr>
          <w:rFonts w:ascii="Arial" w:hAnsi="Arial" w:cs="Arial"/>
          <w:snapToGrid w:val="0"/>
        </w:rPr>
        <w:t xml:space="preserve">, </w:t>
      </w:r>
      <w:proofErr w:type="spellStart"/>
      <w:r w:rsidRPr="00D123A4">
        <w:rPr>
          <w:rFonts w:ascii="Arial" w:hAnsi="Arial" w:cs="Arial"/>
          <w:snapToGrid w:val="0"/>
        </w:rPr>
        <w:t>Scipy</w:t>
      </w:r>
      <w:proofErr w:type="spellEnd"/>
    </w:p>
    <w:p w:rsidR="00407C11" w:rsidRPr="00D123A4" w:rsidRDefault="00407C11" w:rsidP="00407C1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lang w:val="en-IN"/>
        </w:rPr>
        <w:t>Data cleaning with Python</w:t>
      </w:r>
    </w:p>
    <w:p w:rsidR="00407C11" w:rsidRPr="00D123A4" w:rsidRDefault="00407C11" w:rsidP="00407C11">
      <w:pPr>
        <w:pStyle w:val="ListParagraph"/>
        <w:jc w:val="both"/>
        <w:rPr>
          <w:rFonts w:ascii="Arial" w:hAnsi="Arial" w:cs="Arial"/>
          <w:snapToGrid w:val="0"/>
        </w:rPr>
      </w:pPr>
    </w:p>
    <w:p w:rsidR="005C3ECD" w:rsidRPr="00D123A4" w:rsidRDefault="005C3ECD" w:rsidP="005C3ECD">
      <w:pPr>
        <w:jc w:val="both"/>
        <w:rPr>
          <w:rFonts w:ascii="Arial" w:hAnsi="Arial" w:cs="Arial"/>
          <w:b/>
          <w:snapToGrid w:val="0"/>
        </w:rPr>
      </w:pPr>
      <w:r w:rsidRPr="00D123A4">
        <w:rPr>
          <w:rFonts w:ascii="Arial" w:hAnsi="Arial" w:cs="Arial"/>
          <w:b/>
          <w:snapToGrid w:val="0"/>
        </w:rPr>
        <w:t xml:space="preserve">Session </w:t>
      </w:r>
      <w:r w:rsidR="005E75F2">
        <w:rPr>
          <w:rFonts w:ascii="Arial" w:hAnsi="Arial" w:cs="Arial"/>
          <w:b/>
          <w:snapToGrid w:val="0"/>
        </w:rPr>
        <w:t>2</w:t>
      </w:r>
      <w:r w:rsidR="00D123A4" w:rsidRPr="00D123A4">
        <w:rPr>
          <w:rFonts w:ascii="Arial" w:hAnsi="Arial" w:cs="Arial"/>
          <w:b/>
          <w:snapToGrid w:val="0"/>
        </w:rPr>
        <w:t>:</w:t>
      </w:r>
    </w:p>
    <w:p w:rsidR="005C3ECD" w:rsidRPr="00D123A4" w:rsidRDefault="005C3ECD" w:rsidP="005C3E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snapToGrid w:val="0"/>
        </w:rPr>
        <w:t xml:space="preserve">Working with beautiful soup </w:t>
      </w:r>
    </w:p>
    <w:p w:rsidR="005C3ECD" w:rsidRPr="00D123A4" w:rsidRDefault="005C3ECD" w:rsidP="005C3E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snapToGrid w:val="0"/>
        </w:rPr>
        <w:t>Working with scrappy</w:t>
      </w:r>
    </w:p>
    <w:p w:rsidR="00D123A4" w:rsidRPr="00D123A4" w:rsidRDefault="00D123A4" w:rsidP="00D123A4">
      <w:pPr>
        <w:pStyle w:val="ListParagraph"/>
        <w:jc w:val="both"/>
        <w:rPr>
          <w:rFonts w:ascii="Arial" w:hAnsi="Arial" w:cs="Arial"/>
          <w:snapToGrid w:val="0"/>
        </w:rPr>
      </w:pPr>
    </w:p>
    <w:p w:rsidR="00407C11" w:rsidRPr="00D123A4" w:rsidRDefault="005E75F2" w:rsidP="00407C11">
      <w:pPr>
        <w:jc w:val="both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Session </w:t>
      </w:r>
      <w:proofErr w:type="gramStart"/>
      <w:r>
        <w:rPr>
          <w:rFonts w:ascii="Arial" w:hAnsi="Arial" w:cs="Arial"/>
          <w:b/>
          <w:lang w:val="en-IN"/>
        </w:rPr>
        <w:t xml:space="preserve">3 </w:t>
      </w:r>
      <w:r w:rsidR="00D123A4" w:rsidRPr="00D123A4">
        <w:rPr>
          <w:rFonts w:ascii="Arial" w:hAnsi="Arial" w:cs="Arial"/>
          <w:b/>
          <w:lang w:val="en-IN"/>
        </w:rPr>
        <w:t xml:space="preserve"> </w:t>
      </w:r>
      <w:r w:rsidR="00407C11" w:rsidRPr="00D123A4">
        <w:rPr>
          <w:rFonts w:ascii="Arial" w:hAnsi="Arial" w:cs="Arial"/>
          <w:b/>
          <w:lang w:val="en-IN"/>
        </w:rPr>
        <w:t>:</w:t>
      </w:r>
      <w:proofErr w:type="gramEnd"/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Data analytics Life Cycle: 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Discovery, 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Data </w:t>
      </w:r>
      <w:r w:rsidR="00D9680A">
        <w:rPr>
          <w:rFonts w:ascii="Arial" w:hAnsi="Arial" w:cs="Arial"/>
          <w:lang w:val="en-IN"/>
        </w:rPr>
        <w:t>Preparation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Model planning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Model building implementation 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Quality assurance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Documentation 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Management approval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Installation</w:t>
      </w:r>
    </w:p>
    <w:p w:rsidR="00407C11" w:rsidRPr="00D123A4" w:rsidRDefault="00407C11" w:rsidP="00B579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Acceptance and operation</w:t>
      </w:r>
    </w:p>
    <w:p w:rsidR="00407C11" w:rsidRPr="00D123A4" w:rsidRDefault="00407C11" w:rsidP="00407C11">
      <w:pPr>
        <w:jc w:val="both"/>
        <w:rPr>
          <w:rFonts w:ascii="Arial" w:hAnsi="Arial" w:cs="Arial"/>
          <w:b/>
          <w:lang w:val="en-IN"/>
        </w:rPr>
      </w:pPr>
      <w:r w:rsidRPr="00D123A4">
        <w:rPr>
          <w:rFonts w:ascii="Arial" w:hAnsi="Arial" w:cs="Arial"/>
          <w:b/>
          <w:lang w:val="en-IN"/>
        </w:rPr>
        <w:t xml:space="preserve">Session </w:t>
      </w:r>
      <w:r w:rsidR="005E75F2">
        <w:rPr>
          <w:rFonts w:ascii="Arial" w:hAnsi="Arial" w:cs="Arial"/>
          <w:b/>
          <w:lang w:val="en-IN"/>
        </w:rPr>
        <w:t>4</w:t>
      </w:r>
      <w:r w:rsidRPr="00D123A4">
        <w:rPr>
          <w:rFonts w:ascii="Arial" w:hAnsi="Arial" w:cs="Arial"/>
          <w:b/>
          <w:lang w:val="en-IN"/>
        </w:rPr>
        <w:t>:</w:t>
      </w:r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Intelligent data analysis, </w:t>
      </w:r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Nature of Data, </w:t>
      </w:r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Analytic Processes and Tools, </w:t>
      </w:r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Analysis vs. Reporting</w:t>
      </w:r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Modern Data Analytic Tools</w:t>
      </w:r>
    </w:p>
    <w:p w:rsidR="00407C11" w:rsidRPr="00D123A4" w:rsidRDefault="00407C11" w:rsidP="00407C11">
      <w:pPr>
        <w:rPr>
          <w:rFonts w:ascii="Arial" w:hAnsi="Arial" w:cs="Arial"/>
          <w:snapToGrid w:val="0"/>
        </w:rPr>
      </w:pPr>
    </w:p>
    <w:p w:rsidR="00407C11" w:rsidRPr="00D123A4" w:rsidRDefault="00407C11" w:rsidP="00407C11">
      <w:pPr>
        <w:rPr>
          <w:rFonts w:ascii="Arial" w:hAnsi="Arial" w:cs="Arial"/>
          <w:snapToGrid w:val="0"/>
        </w:rPr>
      </w:pPr>
    </w:p>
    <w:p w:rsidR="00407C11" w:rsidRPr="00D123A4" w:rsidRDefault="00407C11" w:rsidP="00407C11">
      <w:pPr>
        <w:jc w:val="both"/>
        <w:rPr>
          <w:rFonts w:ascii="Arial" w:hAnsi="Arial" w:cs="Arial"/>
          <w:b/>
          <w:lang w:val="en-IN"/>
        </w:rPr>
      </w:pPr>
      <w:r w:rsidRPr="00D123A4">
        <w:rPr>
          <w:rFonts w:ascii="Arial" w:hAnsi="Arial" w:cs="Arial"/>
          <w:b/>
          <w:lang w:val="en-IN"/>
        </w:rPr>
        <w:t xml:space="preserve">Session </w:t>
      </w:r>
      <w:r w:rsidR="005E75F2">
        <w:rPr>
          <w:rFonts w:ascii="Arial" w:hAnsi="Arial" w:cs="Arial"/>
          <w:b/>
          <w:lang w:val="en-IN"/>
        </w:rPr>
        <w:t>5</w:t>
      </w:r>
      <w:r w:rsidRPr="00D123A4">
        <w:rPr>
          <w:rFonts w:ascii="Arial" w:hAnsi="Arial" w:cs="Arial"/>
          <w:b/>
          <w:lang w:val="en-IN"/>
        </w:rPr>
        <w:t>:</w:t>
      </w:r>
    </w:p>
    <w:p w:rsidR="00407C11" w:rsidRPr="00D123A4" w:rsidRDefault="00407C11" w:rsidP="00B579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Visualization and Exploring Data </w:t>
      </w:r>
    </w:p>
    <w:p w:rsidR="00407C11" w:rsidRPr="00D123A4" w:rsidRDefault="00407C11" w:rsidP="00D123A4">
      <w:pPr>
        <w:jc w:val="both"/>
        <w:rPr>
          <w:rFonts w:ascii="Arial" w:hAnsi="Arial" w:cs="Arial"/>
          <w:snapToGrid w:val="0"/>
        </w:rPr>
      </w:pPr>
    </w:p>
    <w:p w:rsidR="00407C11" w:rsidRPr="00D123A4" w:rsidRDefault="00407C11" w:rsidP="00407C11">
      <w:pPr>
        <w:pStyle w:val="Heading2"/>
        <w:spacing w:line="267" w:lineRule="exact"/>
      </w:pPr>
      <w:r w:rsidRPr="00D123A4">
        <w:t xml:space="preserve">Session </w:t>
      </w:r>
      <w:proofErr w:type="gramStart"/>
      <w:r w:rsidR="005E75F2">
        <w:t xml:space="preserve">6 </w:t>
      </w:r>
      <w:r w:rsidR="00D123A4" w:rsidRPr="00D123A4">
        <w:t xml:space="preserve"> </w:t>
      </w:r>
      <w:r w:rsidRPr="00D123A4">
        <w:t>:</w:t>
      </w:r>
      <w:proofErr w:type="gramEnd"/>
    </w:p>
    <w:p w:rsidR="00407C11" w:rsidRPr="00D123A4" w:rsidRDefault="00407C11" w:rsidP="00B579E6">
      <w:pPr>
        <w:pStyle w:val="ListParagraph"/>
        <w:widowControl w:val="0"/>
        <w:numPr>
          <w:ilvl w:val="0"/>
          <w:numId w:val="4"/>
        </w:numPr>
        <w:tabs>
          <w:tab w:val="left" w:pos="880"/>
          <w:tab w:val="left" w:pos="881"/>
        </w:tabs>
        <w:autoSpaceDE w:val="0"/>
        <w:autoSpaceDN w:val="0"/>
        <w:spacing w:line="272" w:lineRule="exact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  <w:color w:val="000000"/>
          <w:lang w:val="en-IN"/>
        </w:rPr>
        <w:t>Basics of Statistics</w:t>
      </w:r>
    </w:p>
    <w:p w:rsidR="00407C11" w:rsidRPr="00D123A4" w:rsidRDefault="00407C11" w:rsidP="00B579E6">
      <w:pPr>
        <w:pStyle w:val="ListParagraph"/>
        <w:widowControl w:val="0"/>
        <w:numPr>
          <w:ilvl w:val="0"/>
          <w:numId w:val="4"/>
        </w:numPr>
        <w:tabs>
          <w:tab w:val="left" w:pos="880"/>
          <w:tab w:val="left" w:pos="881"/>
        </w:tabs>
        <w:autoSpaceDE w:val="0"/>
        <w:autoSpaceDN w:val="0"/>
        <w:spacing w:line="272" w:lineRule="exact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  <w:color w:val="000000"/>
          <w:lang w:val="en-IN"/>
        </w:rPr>
        <w:t>Statistical Analytics</w:t>
      </w:r>
    </w:p>
    <w:p w:rsidR="00407C11" w:rsidRPr="00D123A4" w:rsidRDefault="00407C11" w:rsidP="00B579E6">
      <w:pPr>
        <w:pStyle w:val="ListParagraph"/>
        <w:widowControl w:val="0"/>
        <w:numPr>
          <w:ilvl w:val="0"/>
          <w:numId w:val="4"/>
        </w:numPr>
        <w:tabs>
          <w:tab w:val="left" w:pos="880"/>
          <w:tab w:val="left" w:pos="881"/>
        </w:tabs>
        <w:autoSpaceDE w:val="0"/>
        <w:autoSpaceDN w:val="0"/>
        <w:spacing w:line="272" w:lineRule="exact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 xml:space="preserve">Descriptive Statistical Measures </w:t>
      </w:r>
    </w:p>
    <w:p w:rsidR="00407C11" w:rsidRPr="00D123A4" w:rsidRDefault="00407C11" w:rsidP="00B579E6">
      <w:pPr>
        <w:pStyle w:val="ListParagraph"/>
        <w:widowControl w:val="0"/>
        <w:numPr>
          <w:ilvl w:val="0"/>
          <w:numId w:val="4"/>
        </w:numPr>
        <w:tabs>
          <w:tab w:val="left" w:pos="880"/>
          <w:tab w:val="left" w:pos="881"/>
        </w:tabs>
        <w:autoSpaceDE w:val="0"/>
        <w:autoSpaceDN w:val="0"/>
        <w:spacing w:line="272" w:lineRule="exact"/>
        <w:ind w:hanging="361"/>
        <w:contextualSpacing w:val="0"/>
        <w:rPr>
          <w:rFonts w:ascii="Arial" w:hAnsi="Arial" w:cs="Arial"/>
        </w:rPr>
      </w:pPr>
      <w:r w:rsidRPr="00D123A4">
        <w:rPr>
          <w:rFonts w:ascii="Arial" w:hAnsi="Arial" w:cs="Arial"/>
        </w:rPr>
        <w:t>Statistics - Central Tendency &amp; Dispersion (Mean, Median, Mode, Quartiles, Percentiles, Range, Interquartile Range, Standard Deviation, Variance, and Coefficient of Variation)</w:t>
      </w:r>
    </w:p>
    <w:p w:rsidR="00407C11" w:rsidRPr="00D123A4" w:rsidRDefault="00407C11" w:rsidP="00407C11">
      <w:pPr>
        <w:pStyle w:val="ListParagraph"/>
        <w:jc w:val="both"/>
        <w:rPr>
          <w:rFonts w:ascii="Arial" w:hAnsi="Arial" w:cs="Arial"/>
          <w:snapToGrid w:val="0"/>
        </w:rPr>
      </w:pPr>
    </w:p>
    <w:p w:rsidR="005C3ECD" w:rsidRPr="00D123A4" w:rsidRDefault="00407C11" w:rsidP="005C3ECD">
      <w:pPr>
        <w:rPr>
          <w:rFonts w:ascii="Arial" w:hAnsi="Arial" w:cs="Arial"/>
          <w:b/>
        </w:rPr>
      </w:pPr>
      <w:r w:rsidRPr="00D123A4">
        <w:rPr>
          <w:rFonts w:ascii="Arial" w:hAnsi="Arial" w:cs="Arial"/>
          <w:b/>
        </w:rPr>
        <w:t xml:space="preserve">Session </w:t>
      </w:r>
      <w:r w:rsidR="005E75F2">
        <w:rPr>
          <w:rFonts w:ascii="Arial" w:hAnsi="Arial" w:cs="Arial"/>
          <w:b/>
        </w:rPr>
        <w:t>7</w:t>
      </w:r>
      <w:r w:rsidR="005C3ECD" w:rsidRPr="00D123A4">
        <w:rPr>
          <w:rFonts w:ascii="Arial" w:hAnsi="Arial" w:cs="Arial"/>
          <w:b/>
        </w:rPr>
        <w:t>:</w:t>
      </w:r>
    </w:p>
    <w:p w:rsidR="005C3ECD" w:rsidRPr="00D123A4" w:rsidRDefault="005C3ECD" w:rsidP="00B579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23A4">
        <w:rPr>
          <w:rFonts w:ascii="Arial" w:hAnsi="Arial" w:cs="Arial"/>
        </w:rPr>
        <w:t>Random Variable</w:t>
      </w:r>
    </w:p>
    <w:p w:rsidR="005C3ECD" w:rsidRPr="00D123A4" w:rsidRDefault="005C3ECD" w:rsidP="00B579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23A4">
        <w:rPr>
          <w:rFonts w:ascii="Arial" w:hAnsi="Arial" w:cs="Arial"/>
        </w:rPr>
        <w:t>Concepts of Correlation</w:t>
      </w:r>
    </w:p>
    <w:p w:rsidR="005C3ECD" w:rsidRPr="00D123A4" w:rsidRDefault="005C3ECD" w:rsidP="00B579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23A4">
        <w:rPr>
          <w:rFonts w:ascii="Arial" w:hAnsi="Arial" w:cs="Arial"/>
        </w:rPr>
        <w:t>Covariance</w:t>
      </w:r>
    </w:p>
    <w:p w:rsidR="005C3ECD" w:rsidRPr="00D123A4" w:rsidRDefault="005C3ECD" w:rsidP="00B579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23A4">
        <w:rPr>
          <w:rFonts w:ascii="Arial" w:hAnsi="Arial" w:cs="Arial"/>
        </w:rPr>
        <w:t>Outliers</w:t>
      </w:r>
    </w:p>
    <w:p w:rsidR="005C3ECD" w:rsidRPr="00D123A4" w:rsidRDefault="005C3ECD" w:rsidP="00B579E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123A4">
        <w:rPr>
          <w:rFonts w:ascii="Arial" w:hAnsi="Arial" w:cs="Arial"/>
        </w:rPr>
        <w:lastRenderedPageBreak/>
        <w:t xml:space="preserve">Producing graphs like bar chart, pie chart, histogram, boxplot, density plot, scatter plot with different options in pandas, </w:t>
      </w:r>
      <w:proofErr w:type="spellStart"/>
      <w:r w:rsidRPr="00D123A4">
        <w:rPr>
          <w:rFonts w:ascii="Arial" w:hAnsi="Arial" w:cs="Arial"/>
        </w:rPr>
        <w:t>matplotlib</w:t>
      </w:r>
      <w:proofErr w:type="spellEnd"/>
      <w:r w:rsidRPr="00D123A4">
        <w:rPr>
          <w:rFonts w:ascii="Arial" w:hAnsi="Arial" w:cs="Arial"/>
        </w:rPr>
        <w:t xml:space="preserve"> and </w:t>
      </w:r>
      <w:proofErr w:type="spellStart"/>
      <w:r w:rsidRPr="00D123A4">
        <w:rPr>
          <w:rFonts w:ascii="Arial" w:hAnsi="Arial" w:cs="Arial"/>
        </w:rPr>
        <w:t>seaborn</w:t>
      </w:r>
      <w:proofErr w:type="spellEnd"/>
      <w:r w:rsidRPr="00D123A4">
        <w:rPr>
          <w:rFonts w:ascii="Arial" w:hAnsi="Arial" w:cs="Arial"/>
        </w:rPr>
        <w:t xml:space="preserve"> libraries</w:t>
      </w:r>
    </w:p>
    <w:p w:rsidR="005C3ECD" w:rsidRPr="00D123A4" w:rsidRDefault="005C3ECD" w:rsidP="00B579E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123A4">
        <w:rPr>
          <w:rFonts w:ascii="Arial" w:hAnsi="Arial" w:cs="Arial"/>
        </w:rPr>
        <w:t>Detecting Outliers using Boxplot</w:t>
      </w:r>
    </w:p>
    <w:p w:rsidR="00407C11" w:rsidRPr="00D123A4" w:rsidRDefault="00407C11" w:rsidP="005C3ECD">
      <w:pPr>
        <w:rPr>
          <w:rFonts w:ascii="Arial" w:hAnsi="Arial" w:cs="Arial"/>
        </w:rPr>
      </w:pPr>
    </w:p>
    <w:p w:rsidR="005C3ECD" w:rsidRPr="00D123A4" w:rsidRDefault="005E75F2" w:rsidP="005C3ECD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Session 8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5C3ECD" w:rsidRPr="00D123A4" w:rsidRDefault="005C3ECD" w:rsidP="00B579E6">
      <w:pPr>
        <w:pStyle w:val="ListParagraph"/>
        <w:numPr>
          <w:ilvl w:val="1"/>
          <w:numId w:val="8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Sample Spaces and Events </w:t>
      </w:r>
    </w:p>
    <w:p w:rsidR="005C3ECD" w:rsidRPr="00D123A4" w:rsidRDefault="005C3ECD" w:rsidP="00B579E6">
      <w:pPr>
        <w:pStyle w:val="ListParagraph"/>
        <w:numPr>
          <w:ilvl w:val="1"/>
          <w:numId w:val="8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Concept of Probability: Addition, Multiplicative, Complement Rules </w:t>
      </w:r>
    </w:p>
    <w:p w:rsidR="005C3ECD" w:rsidRPr="00D123A4" w:rsidRDefault="005C3ECD" w:rsidP="00B579E6">
      <w:pPr>
        <w:pStyle w:val="ListParagraph"/>
        <w:numPr>
          <w:ilvl w:val="1"/>
          <w:numId w:val="8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Joint, Conditional and Marginal Probability </w:t>
      </w:r>
    </w:p>
    <w:p w:rsidR="005C3ECD" w:rsidRPr="00D123A4" w:rsidRDefault="005C3ECD" w:rsidP="00B579E6">
      <w:pPr>
        <w:pStyle w:val="ListParagraph"/>
        <w:numPr>
          <w:ilvl w:val="1"/>
          <w:numId w:val="8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Bayes’ Theorem </w:t>
      </w:r>
    </w:p>
    <w:p w:rsidR="005C3ECD" w:rsidRPr="00D123A4" w:rsidRDefault="005C3ECD" w:rsidP="00B579E6">
      <w:pPr>
        <w:pStyle w:val="ListParagraph"/>
        <w:numPr>
          <w:ilvl w:val="1"/>
          <w:numId w:val="8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Usage of </w:t>
      </w:r>
      <w:proofErr w:type="spellStart"/>
      <w:proofErr w:type="gramStart"/>
      <w:r w:rsidRPr="00D123A4">
        <w:rPr>
          <w:rFonts w:ascii="Arial" w:hAnsi="Arial" w:cs="Arial"/>
          <w:lang w:val="en-IN"/>
        </w:rPr>
        <w:t>sklearn.BernoulliNB</w:t>
      </w:r>
      <w:proofErr w:type="spellEnd"/>
      <w:proofErr w:type="gramEnd"/>
      <w:r w:rsidRPr="00D123A4">
        <w:rPr>
          <w:rFonts w:ascii="Arial" w:hAnsi="Arial" w:cs="Arial"/>
          <w:lang w:val="en-IN"/>
        </w:rPr>
        <w:t xml:space="preserve"> function to predict probabilities ( </w:t>
      </w:r>
      <w:proofErr w:type="spellStart"/>
      <w:r w:rsidRPr="00D123A4">
        <w:rPr>
          <w:rFonts w:ascii="Arial" w:hAnsi="Arial" w:cs="Arial"/>
          <w:lang w:val="en-IN"/>
        </w:rPr>
        <w:t>predict_proba</w:t>
      </w:r>
      <w:proofErr w:type="spellEnd"/>
      <w:r w:rsidRPr="00D123A4">
        <w:rPr>
          <w:rFonts w:ascii="Arial" w:hAnsi="Arial" w:cs="Arial"/>
          <w:lang w:val="en-IN"/>
        </w:rPr>
        <w:t xml:space="preserve"> ( ) method ) </w:t>
      </w:r>
    </w:p>
    <w:p w:rsidR="005C3ECD" w:rsidRPr="00D123A4" w:rsidRDefault="00407C11" w:rsidP="005C3ECD">
      <w:p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b/>
          <w:bCs/>
          <w:lang w:val="en-IN"/>
        </w:rPr>
        <w:t xml:space="preserve">Session </w:t>
      </w:r>
      <w:proofErr w:type="gramStart"/>
      <w:r w:rsidR="005E75F2">
        <w:rPr>
          <w:rFonts w:ascii="Arial" w:hAnsi="Arial" w:cs="Arial"/>
          <w:b/>
          <w:bCs/>
          <w:lang w:val="en-IN"/>
        </w:rPr>
        <w:t>9</w:t>
      </w:r>
      <w:r w:rsidRPr="00D123A4">
        <w:rPr>
          <w:rFonts w:ascii="Arial" w:hAnsi="Arial" w:cs="Arial"/>
          <w:b/>
          <w:bCs/>
          <w:lang w:val="en-IN"/>
        </w:rPr>
        <w:t xml:space="preserve"> </w:t>
      </w:r>
      <w:r w:rsidR="005C3ECD" w:rsidRPr="00D123A4">
        <w:rPr>
          <w:rFonts w:ascii="Arial" w:hAnsi="Arial" w:cs="Arial"/>
          <w:b/>
          <w:bCs/>
          <w:lang w:val="en-IN"/>
        </w:rPr>
        <w:t>:</w:t>
      </w:r>
      <w:proofErr w:type="gramEnd"/>
      <w:r w:rsidR="005C3ECD" w:rsidRPr="00D123A4">
        <w:rPr>
          <w:rFonts w:ascii="Arial" w:hAnsi="Arial" w:cs="Arial"/>
          <w:b/>
          <w:bCs/>
          <w:lang w:val="en-IN"/>
        </w:rPr>
        <w:t xml:space="preserve"> </w:t>
      </w:r>
    </w:p>
    <w:p w:rsidR="005C3ECD" w:rsidRPr="00D123A4" w:rsidRDefault="005C3ECD" w:rsidP="00B579E6">
      <w:pPr>
        <w:pStyle w:val="ListParagraph"/>
        <w:numPr>
          <w:ilvl w:val="0"/>
          <w:numId w:val="9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Probability Distribution </w:t>
      </w:r>
    </w:p>
    <w:p w:rsidR="005C3ECD" w:rsidRPr="00D123A4" w:rsidRDefault="005C3ECD" w:rsidP="00B579E6">
      <w:pPr>
        <w:pStyle w:val="ListParagraph"/>
        <w:numPr>
          <w:ilvl w:val="0"/>
          <w:numId w:val="9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Discrete distribution – (Binomial, Poisson) Probability Mass Functions, Distribution Functions </w:t>
      </w:r>
    </w:p>
    <w:p w:rsidR="005C3ECD" w:rsidRPr="00D123A4" w:rsidRDefault="005C3ECD" w:rsidP="00B579E6">
      <w:pPr>
        <w:pStyle w:val="ListParagraph"/>
        <w:numPr>
          <w:ilvl w:val="0"/>
          <w:numId w:val="9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Continuous distribution – (Normal) Probability Density Function, Distribution Function, Inverse of Distribution Function </w:t>
      </w:r>
    </w:p>
    <w:p w:rsidR="005C3ECD" w:rsidRPr="00D123A4" w:rsidRDefault="005C3ECD" w:rsidP="005C3ECD">
      <w:pPr>
        <w:rPr>
          <w:rFonts w:ascii="Arial" w:hAnsi="Arial" w:cs="Arial"/>
          <w:lang w:val="en-IN"/>
        </w:rPr>
      </w:pPr>
    </w:p>
    <w:p w:rsidR="005C3ECD" w:rsidRPr="00D123A4" w:rsidRDefault="00407C11" w:rsidP="005C3ECD">
      <w:p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b/>
          <w:bCs/>
          <w:lang w:val="en-IN"/>
        </w:rPr>
        <w:t>Session 1</w:t>
      </w:r>
      <w:r w:rsidR="005E75F2">
        <w:rPr>
          <w:rFonts w:ascii="Arial" w:hAnsi="Arial" w:cs="Arial"/>
          <w:b/>
          <w:bCs/>
          <w:lang w:val="en-IN"/>
        </w:rPr>
        <w:t>0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5C3ECD" w:rsidRPr="00D123A4" w:rsidRDefault="005C3ECD" w:rsidP="00B579E6">
      <w:pPr>
        <w:pStyle w:val="ListParagraph"/>
        <w:numPr>
          <w:ilvl w:val="1"/>
          <w:numId w:val="10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Descriptive Statistical Measures </w:t>
      </w:r>
    </w:p>
    <w:p w:rsidR="005C3ECD" w:rsidRDefault="005C3ECD" w:rsidP="00B579E6">
      <w:pPr>
        <w:pStyle w:val="ListParagraph"/>
        <w:numPr>
          <w:ilvl w:val="1"/>
          <w:numId w:val="10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Summary Statistics - Central Tendency &amp; Dispersion (Mean, Median, Mode, Quartiles, Percentiles, Range, Interquartile Range, Standard Deviation, Variance, and Coefficient of Variation) </w:t>
      </w:r>
    </w:p>
    <w:p w:rsidR="00D123A4" w:rsidRPr="00D123A4" w:rsidRDefault="00D123A4" w:rsidP="00D123A4">
      <w:pPr>
        <w:pStyle w:val="ListParagraph"/>
        <w:ind w:left="1440"/>
        <w:rPr>
          <w:rFonts w:ascii="Arial" w:hAnsi="Arial" w:cs="Arial"/>
          <w:lang w:val="en-IN"/>
        </w:rPr>
      </w:pPr>
    </w:p>
    <w:p w:rsidR="005C3ECD" w:rsidRPr="00D123A4" w:rsidRDefault="005E75F2" w:rsidP="005C3ECD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Session 11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5C3ECD" w:rsidRPr="00D123A4" w:rsidRDefault="005C3ECD" w:rsidP="00B579E6">
      <w:pPr>
        <w:pStyle w:val="ListParagraph"/>
        <w:numPr>
          <w:ilvl w:val="1"/>
          <w:numId w:val="11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Sample &amp; population, </w:t>
      </w:r>
      <w:proofErr w:type="spellStart"/>
      <w:r w:rsidRPr="00D123A4">
        <w:rPr>
          <w:rFonts w:ascii="Arial" w:hAnsi="Arial" w:cs="Arial"/>
          <w:lang w:val="en-IN"/>
        </w:rPr>
        <w:t>Uni</w:t>
      </w:r>
      <w:proofErr w:type="spellEnd"/>
      <w:r w:rsidRPr="00D123A4">
        <w:rPr>
          <w:rFonts w:ascii="Arial" w:hAnsi="Arial" w:cs="Arial"/>
          <w:lang w:val="en-IN"/>
        </w:rPr>
        <w:t xml:space="preserve">-variate and bi-variate sampling, re-sampling </w:t>
      </w:r>
    </w:p>
    <w:p w:rsidR="005C3ECD" w:rsidRPr="00D123A4" w:rsidRDefault="005C3ECD" w:rsidP="00B579E6">
      <w:pPr>
        <w:pStyle w:val="ListParagraph"/>
        <w:numPr>
          <w:ilvl w:val="1"/>
          <w:numId w:val="11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Sampling and Estimation: Sampling Distribution </w:t>
      </w:r>
    </w:p>
    <w:p w:rsidR="005C3ECD" w:rsidRPr="00D123A4" w:rsidRDefault="005C3ECD" w:rsidP="00B579E6">
      <w:pPr>
        <w:pStyle w:val="ListParagraph"/>
        <w:numPr>
          <w:ilvl w:val="1"/>
          <w:numId w:val="11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Concept of Confidence Interval </w:t>
      </w:r>
    </w:p>
    <w:p w:rsidR="005C3ECD" w:rsidRPr="00D123A4" w:rsidRDefault="005C3ECD" w:rsidP="00B579E6">
      <w:pPr>
        <w:pStyle w:val="ListParagraph"/>
        <w:numPr>
          <w:ilvl w:val="1"/>
          <w:numId w:val="11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Central Limit Theorem </w:t>
      </w:r>
    </w:p>
    <w:p w:rsidR="005C3ECD" w:rsidRPr="00D123A4" w:rsidRDefault="005C3ECD" w:rsidP="005C3ECD">
      <w:pPr>
        <w:rPr>
          <w:rFonts w:ascii="Arial" w:hAnsi="Arial" w:cs="Arial"/>
          <w:lang w:val="en-IN"/>
        </w:rPr>
      </w:pPr>
    </w:p>
    <w:p w:rsidR="005C3ECD" w:rsidRPr="00D123A4" w:rsidRDefault="005E75F2" w:rsidP="005C3ECD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Session </w:t>
      </w:r>
      <w:proofErr w:type="gramStart"/>
      <w:r>
        <w:rPr>
          <w:rFonts w:ascii="Arial" w:hAnsi="Arial" w:cs="Arial"/>
          <w:b/>
          <w:bCs/>
          <w:lang w:val="en-IN"/>
        </w:rPr>
        <w:t>12</w:t>
      </w:r>
      <w:r w:rsidR="00D123A4" w:rsidRPr="00D123A4">
        <w:rPr>
          <w:rFonts w:ascii="Arial" w:hAnsi="Arial" w:cs="Arial"/>
          <w:b/>
          <w:bCs/>
          <w:lang w:val="en-IN"/>
        </w:rPr>
        <w:t xml:space="preserve"> :</w:t>
      </w:r>
      <w:proofErr w:type="gramEnd"/>
      <w:r w:rsidR="005C3ECD" w:rsidRPr="00D123A4">
        <w:rPr>
          <w:rFonts w:ascii="Arial" w:hAnsi="Arial" w:cs="Arial"/>
          <w:b/>
          <w:bCs/>
          <w:lang w:val="en-IN"/>
        </w:rPr>
        <w:t xml:space="preserve"> </w:t>
      </w:r>
    </w:p>
    <w:p w:rsidR="005C3ECD" w:rsidRPr="00D123A4" w:rsidRDefault="005C3ECD" w:rsidP="00B579E6">
      <w:pPr>
        <w:pStyle w:val="ListParagraph"/>
        <w:numPr>
          <w:ilvl w:val="1"/>
          <w:numId w:val="12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Statistical Inference Terminology (types of errors, tails of test, confidence intervals etc.) </w:t>
      </w:r>
    </w:p>
    <w:p w:rsidR="005C3ECD" w:rsidRPr="00D123A4" w:rsidRDefault="005C3ECD" w:rsidP="00B579E6">
      <w:pPr>
        <w:pStyle w:val="ListParagraph"/>
        <w:numPr>
          <w:ilvl w:val="1"/>
          <w:numId w:val="12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Hypothesis Testing </w:t>
      </w:r>
    </w:p>
    <w:p w:rsidR="005C3ECD" w:rsidRPr="00D123A4" w:rsidRDefault="005C3ECD" w:rsidP="00B579E6">
      <w:pPr>
        <w:pStyle w:val="ListParagraph"/>
        <w:numPr>
          <w:ilvl w:val="1"/>
          <w:numId w:val="12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Parametric Tests: One sample t-test, paired t-test, 2 independent samples t-test, 1-Way ANOVA </w:t>
      </w:r>
    </w:p>
    <w:p w:rsidR="00D123A4" w:rsidRDefault="005C3ECD" w:rsidP="00B579E6">
      <w:pPr>
        <w:pStyle w:val="ListParagraph"/>
        <w:numPr>
          <w:ilvl w:val="1"/>
          <w:numId w:val="12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Non-parametric Tests- chi-Square, U-Test </w:t>
      </w:r>
    </w:p>
    <w:p w:rsidR="00407C11" w:rsidRPr="00D123A4" w:rsidRDefault="00407C11" w:rsidP="00B579E6">
      <w:pPr>
        <w:pStyle w:val="ListParagraph"/>
        <w:numPr>
          <w:ilvl w:val="1"/>
          <w:numId w:val="12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color w:val="000000"/>
          <w:lang w:val="en-IN"/>
        </w:rPr>
        <w:t>Inferential Statistics</w:t>
      </w:r>
    </w:p>
    <w:p w:rsidR="005C3ECD" w:rsidRPr="00D123A4" w:rsidRDefault="005C3ECD" w:rsidP="005C3ECD">
      <w:pPr>
        <w:rPr>
          <w:rFonts w:ascii="Arial" w:hAnsi="Arial" w:cs="Arial"/>
          <w:lang w:val="en-IN"/>
        </w:rPr>
      </w:pPr>
    </w:p>
    <w:p w:rsidR="005C3ECD" w:rsidRPr="00D123A4" w:rsidRDefault="005E75F2" w:rsidP="005C3ECD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Session 13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Predictive Modelling (From Correlati</w:t>
      </w:r>
      <w:r w:rsidR="00D123A4">
        <w:rPr>
          <w:rFonts w:ascii="Arial" w:hAnsi="Arial" w:cs="Arial"/>
          <w:lang w:val="en-IN"/>
        </w:rPr>
        <w:t>on to Supervised Segmentation):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Identifying Informative Attributes, 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 Segmenting D</w:t>
      </w:r>
      <w:r w:rsidR="00D123A4">
        <w:rPr>
          <w:rFonts w:ascii="Arial" w:hAnsi="Arial" w:cs="Arial"/>
          <w:lang w:val="en-IN"/>
        </w:rPr>
        <w:t>ata by Progressive Attributive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Induction and Prediction, 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Supervised Segmentation, 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Visualizing Segmentations, </w:t>
      </w:r>
    </w:p>
    <w:p w:rsidR="00D123A4" w:rsidRDefault="005C3ECD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Trees as Set of Rules, </w:t>
      </w:r>
    </w:p>
    <w:p w:rsidR="005C3ECD" w:rsidRPr="00D123A4" w:rsidRDefault="00D123A4" w:rsidP="00B579E6">
      <w:pPr>
        <w:pStyle w:val="ListParagraph"/>
        <w:numPr>
          <w:ilvl w:val="1"/>
          <w:numId w:val="13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Probability Estimation</w:t>
      </w:r>
    </w:p>
    <w:p w:rsidR="005C3ECD" w:rsidRPr="00D123A4" w:rsidRDefault="00407C11" w:rsidP="005C3ECD">
      <w:p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b/>
          <w:bCs/>
          <w:lang w:val="en-IN"/>
        </w:rPr>
        <w:lastRenderedPageBreak/>
        <w:t>Session 1</w:t>
      </w:r>
      <w:r w:rsidR="005E75F2">
        <w:rPr>
          <w:rFonts w:ascii="Arial" w:hAnsi="Arial" w:cs="Arial"/>
          <w:b/>
          <w:bCs/>
          <w:lang w:val="en-IN"/>
        </w:rPr>
        <w:t>4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5C3ECD" w:rsidRPr="00D123A4" w:rsidRDefault="005C3ECD" w:rsidP="00B579E6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Decision Analytics: </w:t>
      </w:r>
    </w:p>
    <w:p w:rsidR="00D123A4" w:rsidRPr="00D123A4" w:rsidRDefault="005C3ECD" w:rsidP="00B579E6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Evaluating Classifiers, </w:t>
      </w:r>
    </w:p>
    <w:p w:rsidR="00D123A4" w:rsidRPr="00D123A4" w:rsidRDefault="005C3ECD" w:rsidP="00B579E6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Analytical Framework, </w:t>
      </w:r>
    </w:p>
    <w:p w:rsidR="00D123A4" w:rsidRPr="00D123A4" w:rsidRDefault="005C3ECD" w:rsidP="00B579E6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Evaluation, </w:t>
      </w:r>
    </w:p>
    <w:p w:rsidR="00D123A4" w:rsidRPr="00D123A4" w:rsidRDefault="005C3ECD" w:rsidP="00B579E6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Baseline, </w:t>
      </w:r>
    </w:p>
    <w:p w:rsidR="005C3ECD" w:rsidRPr="00D123A4" w:rsidRDefault="005C3ECD" w:rsidP="00B579E6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>Performance and Implic</w:t>
      </w:r>
      <w:r w:rsidR="00D123A4">
        <w:rPr>
          <w:rFonts w:ascii="Arial" w:hAnsi="Arial" w:cs="Arial"/>
          <w:lang w:val="en-IN"/>
        </w:rPr>
        <w:t>ations for Investments in Data</w:t>
      </w:r>
    </w:p>
    <w:p w:rsidR="005C3ECD" w:rsidRPr="00D123A4" w:rsidRDefault="005C3ECD" w:rsidP="005C3ECD">
      <w:pPr>
        <w:rPr>
          <w:rFonts w:ascii="Arial" w:hAnsi="Arial" w:cs="Arial"/>
          <w:lang w:val="en-IN"/>
        </w:rPr>
      </w:pPr>
    </w:p>
    <w:p w:rsidR="00D123A4" w:rsidRDefault="00407C11" w:rsidP="005C3ECD">
      <w:p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b/>
          <w:bCs/>
          <w:lang w:val="en-IN"/>
        </w:rPr>
        <w:t>Session 1</w:t>
      </w:r>
      <w:r w:rsidR="005E75F2">
        <w:rPr>
          <w:rFonts w:ascii="Arial" w:hAnsi="Arial" w:cs="Arial"/>
          <w:b/>
          <w:bCs/>
          <w:lang w:val="en-IN"/>
        </w:rPr>
        <w:t>5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5C3ECD" w:rsidRPr="00D123A4" w:rsidRDefault="005C3ECD" w:rsidP="00B579E6">
      <w:pPr>
        <w:pStyle w:val="ListParagraph"/>
        <w:numPr>
          <w:ilvl w:val="0"/>
          <w:numId w:val="15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Evidence and Probabilities: </w:t>
      </w:r>
    </w:p>
    <w:p w:rsidR="005C3ECD" w:rsidRPr="00D123A4" w:rsidRDefault="005C3ECD" w:rsidP="00B579E6">
      <w:pPr>
        <w:pStyle w:val="ListParagraph"/>
        <w:numPr>
          <w:ilvl w:val="0"/>
          <w:numId w:val="15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Explicit Evidence Combination with Bayes Rule, </w:t>
      </w:r>
    </w:p>
    <w:p w:rsidR="005C3ECD" w:rsidRDefault="00D123A4" w:rsidP="00B579E6">
      <w:pPr>
        <w:pStyle w:val="ListParagraph"/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Probabilistic Reasoning</w:t>
      </w:r>
    </w:p>
    <w:p w:rsidR="00D123A4" w:rsidRPr="00D123A4" w:rsidRDefault="00D123A4" w:rsidP="00D123A4">
      <w:pPr>
        <w:pStyle w:val="ListParagraph"/>
        <w:rPr>
          <w:rFonts w:ascii="Arial" w:hAnsi="Arial" w:cs="Arial"/>
          <w:lang w:val="en-IN"/>
        </w:rPr>
      </w:pPr>
    </w:p>
    <w:p w:rsidR="005C3ECD" w:rsidRPr="00D123A4" w:rsidRDefault="00407C11" w:rsidP="005C3ECD">
      <w:p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b/>
          <w:bCs/>
          <w:lang w:val="en-IN"/>
        </w:rPr>
        <w:t xml:space="preserve">Session </w:t>
      </w:r>
      <w:r w:rsidR="005E75F2">
        <w:rPr>
          <w:rFonts w:ascii="Arial" w:hAnsi="Arial" w:cs="Arial"/>
          <w:b/>
          <w:bCs/>
          <w:lang w:val="en-IN"/>
        </w:rPr>
        <w:t>16</w:t>
      </w:r>
      <w:r w:rsidR="005C3ECD" w:rsidRPr="00D123A4">
        <w:rPr>
          <w:rFonts w:ascii="Arial" w:hAnsi="Arial" w:cs="Arial"/>
          <w:b/>
          <w:bCs/>
          <w:lang w:val="en-IN"/>
        </w:rPr>
        <w:t xml:space="preserve">: </w:t>
      </w:r>
    </w:p>
    <w:p w:rsidR="005C3ECD" w:rsidRPr="00D123A4" w:rsidRDefault="005C3ECD" w:rsidP="00B579E6">
      <w:pPr>
        <w:pStyle w:val="ListParagraph"/>
        <w:numPr>
          <w:ilvl w:val="0"/>
          <w:numId w:val="16"/>
        </w:numPr>
        <w:rPr>
          <w:rFonts w:ascii="Arial" w:hAnsi="Arial" w:cs="Arial"/>
          <w:lang w:val="en-IN"/>
        </w:rPr>
      </w:pPr>
      <w:r w:rsidRPr="00D123A4">
        <w:rPr>
          <w:rFonts w:ascii="Arial" w:hAnsi="Arial" w:cs="Arial"/>
          <w:lang w:val="en-IN"/>
        </w:rPr>
        <w:t xml:space="preserve">Factor Analysis, </w:t>
      </w:r>
    </w:p>
    <w:p w:rsidR="00095675" w:rsidRPr="00D123A4" w:rsidRDefault="00D123A4" w:rsidP="00B579E6">
      <w:pPr>
        <w:pStyle w:val="ListParagraph"/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Directional Data Analytics</w:t>
      </w:r>
    </w:p>
    <w:p w:rsidR="00095675" w:rsidRPr="00D123A4" w:rsidRDefault="00095675" w:rsidP="00D123A4">
      <w:pPr>
        <w:widowControl w:val="0"/>
        <w:tabs>
          <w:tab w:val="left" w:pos="828"/>
        </w:tabs>
        <w:autoSpaceDE w:val="0"/>
        <w:autoSpaceDN w:val="0"/>
        <w:spacing w:before="4"/>
        <w:rPr>
          <w:rFonts w:ascii="Arial" w:hAnsi="Arial" w:cs="Arial"/>
        </w:rPr>
      </w:pPr>
    </w:p>
    <w:p w:rsidR="00095675" w:rsidRPr="00D123A4" w:rsidRDefault="005E75F2" w:rsidP="00095675">
      <w:pPr>
        <w:pStyle w:val="Heading2"/>
        <w:spacing w:before="1"/>
      </w:pPr>
      <w:r>
        <w:t>Session 17</w:t>
      </w:r>
      <w:r w:rsidR="0030388A">
        <w:t xml:space="preserve"> &amp; 18</w:t>
      </w:r>
      <w:r w:rsidR="00095675" w:rsidRPr="00D123A4">
        <w:t>:</w:t>
      </w:r>
    </w:p>
    <w:p w:rsidR="00095675" w:rsidRPr="00D123A4" w:rsidRDefault="00095675" w:rsidP="00B579E6">
      <w:pPr>
        <w:pStyle w:val="ListParagraph"/>
        <w:widowControl w:val="0"/>
        <w:numPr>
          <w:ilvl w:val="0"/>
          <w:numId w:val="17"/>
        </w:numPr>
        <w:tabs>
          <w:tab w:val="left" w:pos="880"/>
          <w:tab w:val="left" w:pos="881"/>
        </w:tabs>
        <w:autoSpaceDE w:val="0"/>
        <w:autoSpaceDN w:val="0"/>
        <w:spacing w:line="272" w:lineRule="exact"/>
        <w:rPr>
          <w:rFonts w:ascii="Arial" w:hAnsi="Arial" w:cs="Arial"/>
        </w:rPr>
      </w:pPr>
      <w:r w:rsidRPr="00D123A4">
        <w:rPr>
          <w:rFonts w:ascii="Arial" w:hAnsi="Arial" w:cs="Arial"/>
          <w:color w:val="000000"/>
          <w:lang w:val="en-IN"/>
        </w:rPr>
        <w:t>Regression- Linear &amp; Logistics</w:t>
      </w:r>
    </w:p>
    <w:p w:rsidR="00095675" w:rsidRPr="00D123A4" w:rsidRDefault="00095675" w:rsidP="00B579E6">
      <w:pPr>
        <w:pStyle w:val="ListParagraph"/>
        <w:widowControl w:val="0"/>
        <w:numPr>
          <w:ilvl w:val="0"/>
          <w:numId w:val="17"/>
        </w:numPr>
        <w:tabs>
          <w:tab w:val="left" w:pos="880"/>
          <w:tab w:val="left" w:pos="881"/>
        </w:tabs>
        <w:autoSpaceDE w:val="0"/>
        <w:autoSpaceDN w:val="0"/>
        <w:spacing w:line="272" w:lineRule="exact"/>
        <w:rPr>
          <w:rFonts w:ascii="Arial" w:hAnsi="Arial" w:cs="Arial"/>
        </w:rPr>
      </w:pPr>
      <w:r w:rsidRPr="00D123A4">
        <w:rPr>
          <w:rFonts w:ascii="Arial" w:hAnsi="Arial" w:cs="Arial"/>
          <w:color w:val="000000"/>
          <w:lang w:val="en-IN"/>
        </w:rPr>
        <w:t>Random Processes</w:t>
      </w:r>
    </w:p>
    <w:p w:rsidR="00095675" w:rsidRPr="00D123A4" w:rsidRDefault="00095675" w:rsidP="00095675">
      <w:pPr>
        <w:pStyle w:val="ListParagraph"/>
        <w:tabs>
          <w:tab w:val="left" w:pos="880"/>
          <w:tab w:val="left" w:pos="881"/>
        </w:tabs>
        <w:spacing w:line="272" w:lineRule="exact"/>
        <w:rPr>
          <w:rFonts w:ascii="Arial" w:hAnsi="Arial" w:cs="Arial"/>
        </w:rPr>
      </w:pPr>
    </w:p>
    <w:p w:rsidR="00095675" w:rsidRPr="00D123A4" w:rsidRDefault="00D123A4" w:rsidP="00407C11">
      <w:pPr>
        <w:pStyle w:val="BodyText"/>
        <w:spacing w:before="57"/>
        <w:ind w:right="335"/>
        <w:rPr>
          <w:szCs w:val="24"/>
        </w:rPr>
      </w:pPr>
      <w:r w:rsidRPr="00D123A4">
        <w:rPr>
          <w:b/>
          <w:bCs/>
          <w:szCs w:val="24"/>
        </w:rPr>
        <w:t>Numerical Methods in Science &amp; Engineering</w:t>
      </w:r>
      <w:r>
        <w:rPr>
          <w:b/>
          <w:bCs/>
          <w:szCs w:val="24"/>
        </w:rPr>
        <w:t xml:space="preserve"> </w:t>
      </w:r>
    </w:p>
    <w:p w:rsidR="00CE3950" w:rsidRPr="00D123A4" w:rsidRDefault="00CE3950" w:rsidP="00CE3950">
      <w:pPr>
        <w:pStyle w:val="ListParagraph"/>
        <w:widowControl w:val="0"/>
        <w:tabs>
          <w:tab w:val="left" w:pos="880"/>
          <w:tab w:val="left" w:pos="881"/>
        </w:tabs>
        <w:autoSpaceDE w:val="0"/>
        <w:autoSpaceDN w:val="0"/>
        <w:spacing w:line="269" w:lineRule="exact"/>
        <w:ind w:left="880"/>
        <w:contextualSpacing w:val="0"/>
        <w:rPr>
          <w:rFonts w:ascii="Arial" w:hAnsi="Arial" w:cs="Arial"/>
        </w:rPr>
      </w:pPr>
    </w:p>
    <w:p w:rsidR="00D123A4" w:rsidRPr="00D123A4" w:rsidRDefault="00D123A4" w:rsidP="00D123A4">
      <w:pPr>
        <w:rPr>
          <w:rFonts w:ascii="Arial" w:hAnsi="Arial" w:cs="Arial"/>
          <w:b/>
          <w:snapToGrid w:val="0"/>
        </w:rPr>
      </w:pPr>
      <w:r w:rsidRPr="00D123A4">
        <w:rPr>
          <w:rFonts w:ascii="Arial" w:hAnsi="Arial" w:cs="Arial"/>
          <w:b/>
          <w:color w:val="000000"/>
        </w:rPr>
        <w:t>NUMERICAL METHODS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 xml:space="preserve">Session </w:t>
      </w:r>
      <w:proofErr w:type="gramStart"/>
      <w:r w:rsidR="0030388A">
        <w:rPr>
          <w:rFonts w:ascii="Arial" w:eastAsia="Calibri" w:hAnsi="Arial" w:cs="Arial"/>
          <w:b/>
          <w:color w:val="000000"/>
          <w:lang w:val="en-IN"/>
        </w:rPr>
        <w:t>19</w:t>
      </w:r>
      <w:r w:rsidRPr="00D123A4">
        <w:rPr>
          <w:rFonts w:ascii="Arial" w:eastAsia="Calibri" w:hAnsi="Arial" w:cs="Arial"/>
          <w:b/>
          <w:color w:val="000000"/>
          <w:lang w:val="en-IN"/>
        </w:rPr>
        <w:t xml:space="preserve"> :</w:t>
      </w:r>
      <w:proofErr w:type="gramEnd"/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 xml:space="preserve">Introduction and Approximations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lang w:val="en-IN"/>
        </w:rPr>
        <w:t>Accuracy and Precision</w:t>
      </w:r>
      <w:r w:rsidRPr="00D123A4">
        <w:rPr>
          <w:rFonts w:ascii="Arial" w:hAnsi="Arial" w:cs="Arial"/>
          <w:bCs/>
          <w:color w:val="000000" w:themeColor="text1"/>
          <w:lang w:val="en-IN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Truncation Errors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Round-Off Errors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5E75F2" w:rsidRPr="005E75F2" w:rsidRDefault="00D123A4" w:rsidP="005E75F2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lang w:val="en-IN"/>
        </w:rPr>
        <w:t>Error Propagation</w:t>
      </w:r>
    </w:p>
    <w:p w:rsidR="00D123A4" w:rsidRPr="005E75F2" w:rsidRDefault="00D123A4" w:rsidP="005E75F2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5E75F2">
        <w:rPr>
          <w:rFonts w:ascii="Arial" w:hAnsi="Arial" w:cs="Arial"/>
          <w:color w:val="000000"/>
        </w:rPr>
        <w:t>Roots of equations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Bracketing Methods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Open Methods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Roots of Polynomials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Conventional Methods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 xml:space="preserve">Muller's Method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proofErr w:type="spellStart"/>
      <w:r w:rsidRPr="00D123A4">
        <w:rPr>
          <w:rFonts w:ascii="Arial" w:hAnsi="Arial" w:cs="Arial"/>
          <w:color w:val="000000" w:themeColor="text1"/>
          <w:lang w:val="en-IN"/>
        </w:rPr>
        <w:t>Bairstow’s</w:t>
      </w:r>
      <w:proofErr w:type="spellEnd"/>
      <w:r w:rsidRPr="00D123A4">
        <w:rPr>
          <w:rFonts w:ascii="Arial" w:hAnsi="Arial" w:cs="Arial"/>
          <w:color w:val="000000" w:themeColor="text1"/>
          <w:lang w:val="en-IN"/>
        </w:rPr>
        <w:t xml:space="preserve"> Method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lang w:val="en-IN"/>
        </w:rPr>
        <w:t>Linear Algebraic Equations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Gauss Elimination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Matrix Inversion</w:t>
      </w:r>
    </w:p>
    <w:p w:rsidR="005E75F2" w:rsidRPr="005E75F2" w:rsidRDefault="00D123A4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iCs/>
          <w:color w:val="000000" w:themeColor="text1"/>
          <w:lang w:val="en-IN"/>
        </w:rPr>
        <w:t xml:space="preserve">LU </w:t>
      </w:r>
      <w:r w:rsidRPr="00D123A4">
        <w:rPr>
          <w:rFonts w:ascii="Arial" w:hAnsi="Arial" w:cs="Arial"/>
          <w:bCs/>
          <w:color w:val="000000" w:themeColor="text1"/>
          <w:lang w:val="en-IN"/>
        </w:rPr>
        <w:t>Decomposition</w:t>
      </w:r>
    </w:p>
    <w:p w:rsidR="005E75F2" w:rsidRDefault="005E75F2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</w:p>
    <w:p w:rsidR="005E75F2" w:rsidRPr="00D123A4" w:rsidRDefault="005E75F2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 xml:space="preserve">Session </w:t>
      </w:r>
      <w:r w:rsidR="00607866">
        <w:rPr>
          <w:rFonts w:ascii="Arial" w:eastAsia="Calibri" w:hAnsi="Arial" w:cs="Arial"/>
          <w:b/>
          <w:color w:val="000000"/>
          <w:lang w:val="en-IN"/>
        </w:rPr>
        <w:t>2</w:t>
      </w:r>
      <w:r w:rsidR="005E75F2">
        <w:rPr>
          <w:rFonts w:ascii="Arial" w:eastAsia="Calibri" w:hAnsi="Arial" w:cs="Arial"/>
          <w:b/>
          <w:color w:val="000000"/>
          <w:lang w:val="en-IN"/>
        </w:rPr>
        <w:t>0</w:t>
      </w:r>
      <w:r w:rsidR="00607866">
        <w:rPr>
          <w:rFonts w:ascii="Arial" w:eastAsia="Calibri" w:hAnsi="Arial" w:cs="Arial"/>
          <w:b/>
          <w:color w:val="000000"/>
          <w:lang w:val="en-IN"/>
        </w:rPr>
        <w:t>: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Regression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Linear Regression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Linear Least Squares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lastRenderedPageBreak/>
        <w:t>Nonlinear Regression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Interpolation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Newton’s Divided-Difference Interpolating Polynomials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5E75F2" w:rsidRDefault="00D123A4" w:rsidP="005E75F2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Inverse Interpolation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5E75F2" w:rsidRDefault="00D123A4" w:rsidP="005E75F2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5E75F2">
        <w:rPr>
          <w:rFonts w:ascii="Arial" w:hAnsi="Arial" w:cs="Arial"/>
          <w:color w:val="000000"/>
        </w:rPr>
        <w:t>Numerical Integration</w:t>
      </w:r>
      <w:r w:rsidRPr="005E75F2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The Trapezoidal Rule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Simpson’s Rules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Gauss Quadrature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Numerical Differentiation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High-Accuracy Differentiation Formulas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color w:val="000000" w:themeColor="text1"/>
          <w:lang w:val="en-IN"/>
        </w:rPr>
        <w:t>Richardson Extrapolation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 xml:space="preserve">Session </w:t>
      </w:r>
      <w:r w:rsidR="00607866">
        <w:rPr>
          <w:rFonts w:ascii="Arial" w:eastAsia="Calibri" w:hAnsi="Arial" w:cs="Arial"/>
          <w:b/>
          <w:color w:val="000000"/>
          <w:lang w:val="en-IN"/>
        </w:rPr>
        <w:t>2</w:t>
      </w:r>
      <w:r w:rsidR="005E75F2">
        <w:rPr>
          <w:rFonts w:ascii="Arial" w:eastAsia="Calibri" w:hAnsi="Arial" w:cs="Arial"/>
          <w:b/>
          <w:color w:val="000000"/>
          <w:lang w:val="en-IN"/>
        </w:rPr>
        <w:t>1</w:t>
      </w:r>
      <w:r w:rsidR="00607866">
        <w:rPr>
          <w:rFonts w:ascii="Arial" w:eastAsia="Calibri" w:hAnsi="Arial" w:cs="Arial"/>
          <w:b/>
          <w:color w:val="000000"/>
          <w:lang w:val="en-IN"/>
        </w:rPr>
        <w:t>: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Numerical s</w:t>
      </w:r>
      <w:r w:rsidRPr="00D123A4">
        <w:rPr>
          <w:rFonts w:ascii="Arial" w:hAnsi="Arial" w:cs="Arial"/>
          <w:color w:val="000000" w:themeColor="text1"/>
        </w:rPr>
        <w:t xml:space="preserve">olution of ordinary </w:t>
      </w:r>
      <w:r w:rsidRPr="00D123A4">
        <w:rPr>
          <w:rFonts w:ascii="Arial" w:hAnsi="Arial" w:cs="Arial"/>
          <w:color w:val="000000"/>
        </w:rPr>
        <w:t>differential equations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 w:themeColor="text1"/>
          <w:lang w:val="en-IN"/>
        </w:rPr>
        <w:t xml:space="preserve">Euler’s Method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 w:themeColor="text1"/>
          <w:lang w:val="en-IN"/>
        </w:rPr>
        <w:t>Improvements of Euler’s Method</w:t>
      </w:r>
      <w:r w:rsidRPr="00D123A4">
        <w:rPr>
          <w:rFonts w:ascii="Arial" w:hAnsi="Arial" w:cs="Arial"/>
          <w:snapToGrid w:val="0"/>
          <w:color w:val="000000" w:themeColor="text1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proofErr w:type="spellStart"/>
      <w:r w:rsidRPr="00D123A4">
        <w:rPr>
          <w:rFonts w:ascii="Arial" w:hAnsi="Arial" w:cs="Arial"/>
          <w:bCs/>
          <w:color w:val="000000" w:themeColor="text1"/>
          <w:lang w:val="en-IN"/>
        </w:rPr>
        <w:t>Runge-Kutta</w:t>
      </w:r>
      <w:proofErr w:type="spellEnd"/>
      <w:r w:rsidRPr="00D123A4">
        <w:rPr>
          <w:rFonts w:ascii="Arial" w:hAnsi="Arial" w:cs="Arial"/>
          <w:bCs/>
          <w:color w:val="000000" w:themeColor="text1"/>
          <w:lang w:val="en-IN"/>
        </w:rPr>
        <w:t xml:space="preserve"> Methods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 w:themeColor="text1"/>
          <w:lang w:val="en-IN"/>
        </w:rPr>
        <w:t xml:space="preserve">Adaptive </w:t>
      </w:r>
      <w:proofErr w:type="spellStart"/>
      <w:r w:rsidRPr="00D123A4">
        <w:rPr>
          <w:rFonts w:ascii="Arial" w:hAnsi="Arial" w:cs="Arial"/>
          <w:color w:val="000000" w:themeColor="text1"/>
          <w:lang w:val="en-IN"/>
        </w:rPr>
        <w:t>Runge-Kutta</w:t>
      </w:r>
      <w:proofErr w:type="spellEnd"/>
      <w:r w:rsidRPr="00D123A4">
        <w:rPr>
          <w:rFonts w:ascii="Arial" w:hAnsi="Arial" w:cs="Arial"/>
          <w:color w:val="000000" w:themeColor="text1"/>
          <w:lang w:val="en-IN"/>
        </w:rPr>
        <w:t xml:space="preserve"> Methods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Nu</w:t>
      </w:r>
      <w:r w:rsidRPr="00D123A4">
        <w:rPr>
          <w:rFonts w:ascii="Arial" w:hAnsi="Arial" w:cs="Arial"/>
          <w:color w:val="000000" w:themeColor="text1"/>
        </w:rPr>
        <w:t xml:space="preserve">merical solution </w:t>
      </w:r>
      <w:r w:rsidR="00D9680A" w:rsidRPr="00D123A4">
        <w:rPr>
          <w:rFonts w:ascii="Arial" w:hAnsi="Arial" w:cs="Arial"/>
          <w:color w:val="000000" w:themeColor="text1"/>
        </w:rPr>
        <w:t xml:space="preserve">of </w:t>
      </w:r>
      <w:r w:rsidR="00D9680A" w:rsidRPr="00D123A4">
        <w:rPr>
          <w:rFonts w:ascii="Arial" w:hAnsi="Arial" w:cs="Arial"/>
          <w:color w:val="000000"/>
        </w:rPr>
        <w:t>partial</w:t>
      </w:r>
      <w:r w:rsidRPr="00D123A4">
        <w:rPr>
          <w:rFonts w:ascii="Arial" w:hAnsi="Arial" w:cs="Arial"/>
          <w:color w:val="000000"/>
        </w:rPr>
        <w:t xml:space="preserve"> differential equations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Finite Difference: Elliptic Equations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Finite Difference: Parabolic Equations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bCs/>
          <w:color w:val="000000" w:themeColor="text1"/>
          <w:lang w:val="en-IN"/>
        </w:rPr>
        <w:t>Finite-Element Method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  <w:color w:val="000000" w:themeColor="text1"/>
        </w:rPr>
      </w:pPr>
      <w:r w:rsidRPr="00D123A4">
        <w:rPr>
          <w:rFonts w:ascii="Arial" w:hAnsi="Arial" w:cs="Arial"/>
          <w:snapToGrid w:val="0"/>
          <w:color w:val="000000" w:themeColor="text1"/>
        </w:rPr>
        <w:t>Case studies include Sequential and Parallel Algorithms</w:t>
      </w:r>
    </w:p>
    <w:p w:rsidR="00D123A4" w:rsidRPr="00D123A4" w:rsidRDefault="00D123A4" w:rsidP="00D123A4">
      <w:pPr>
        <w:rPr>
          <w:rFonts w:ascii="Arial" w:hAnsi="Arial" w:cs="Arial"/>
          <w:bCs/>
          <w:color w:val="000000" w:themeColor="text1"/>
          <w:lang w:val="en-IN"/>
        </w:rPr>
      </w:pPr>
    </w:p>
    <w:p w:rsidR="00D123A4" w:rsidRPr="00D123A4" w:rsidRDefault="00D123A4" w:rsidP="00D123A4">
      <w:pPr>
        <w:rPr>
          <w:rFonts w:ascii="Arial" w:hAnsi="Arial" w:cs="Arial"/>
          <w:b/>
          <w:bCs/>
          <w:color w:val="000000"/>
        </w:rPr>
      </w:pPr>
      <w:r w:rsidRPr="00D123A4">
        <w:rPr>
          <w:rFonts w:ascii="Arial" w:hAnsi="Arial" w:cs="Arial"/>
          <w:b/>
          <w:bCs/>
          <w:color w:val="000000"/>
        </w:rPr>
        <w:t>Monte Carlo Methods</w:t>
      </w:r>
    </w:p>
    <w:p w:rsidR="00D123A4" w:rsidRPr="00D123A4" w:rsidRDefault="00D123A4" w:rsidP="00D123A4">
      <w:pPr>
        <w:rPr>
          <w:rFonts w:ascii="Arial" w:hAnsi="Arial" w:cs="Arial"/>
          <w:snapToGrid w:val="0"/>
        </w:rPr>
      </w:pP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 xml:space="preserve">Session </w:t>
      </w:r>
      <w:r w:rsidR="00607866">
        <w:rPr>
          <w:rFonts w:ascii="Arial" w:eastAsia="Calibri" w:hAnsi="Arial" w:cs="Arial"/>
          <w:b/>
          <w:color w:val="000000"/>
          <w:lang w:val="en-IN"/>
        </w:rPr>
        <w:t>2</w:t>
      </w:r>
      <w:r w:rsidR="005E75F2">
        <w:rPr>
          <w:rFonts w:ascii="Arial" w:eastAsia="Calibri" w:hAnsi="Arial" w:cs="Arial"/>
          <w:b/>
          <w:color w:val="000000"/>
          <w:lang w:val="en-IN"/>
        </w:rPr>
        <w:t>2</w:t>
      </w:r>
      <w:r w:rsidR="00607866">
        <w:rPr>
          <w:rFonts w:ascii="Arial" w:eastAsia="Calibri" w:hAnsi="Arial" w:cs="Arial"/>
          <w:b/>
          <w:color w:val="000000"/>
          <w:lang w:val="en-IN"/>
        </w:rPr>
        <w:t>: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hAnsi="Arial" w:cs="Arial"/>
          <w:snapToGrid w:val="0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bCs/>
          <w:color w:val="000000"/>
        </w:rPr>
        <w:t xml:space="preserve"> Introduction to Monte Carlo Methods</w:t>
      </w:r>
      <w:r w:rsidRPr="00D123A4">
        <w:rPr>
          <w:rFonts w:ascii="Arial" w:hAnsi="Arial" w:cs="Arial"/>
          <w:snapToGrid w:val="0"/>
        </w:rPr>
        <w:t xml:space="preserve">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snapToGrid w:val="0"/>
        </w:rPr>
        <w:t xml:space="preserve">Basis of Monte Carlo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snapToGrid w:val="0"/>
        </w:rPr>
        <w:t>Generating Random Variables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Pseudo-random number generators</w:t>
      </w:r>
    </w:p>
    <w:p w:rsidR="005E75F2" w:rsidRDefault="00D123A4" w:rsidP="005E75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Parallel random number generation</w:t>
      </w:r>
    </w:p>
    <w:p w:rsidR="00D123A4" w:rsidRPr="005E75F2" w:rsidRDefault="00D123A4" w:rsidP="005E75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5E75F2">
        <w:rPr>
          <w:rFonts w:ascii="Arial" w:hAnsi="Arial" w:cs="Arial"/>
          <w:color w:val="000000"/>
        </w:rPr>
        <w:t>Monte Carlo methods for numerical integration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Monte Carlo methods for simulation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Applications (e.g. radiation transport and network simulation)</w:t>
      </w:r>
    </w:p>
    <w:p w:rsidR="00D123A4" w:rsidRPr="00D123A4" w:rsidRDefault="00D123A4" w:rsidP="00D123A4">
      <w:pPr>
        <w:rPr>
          <w:rFonts w:ascii="Arial" w:hAnsi="Arial" w:cs="Arial"/>
          <w:snapToGrid w:val="0"/>
        </w:rPr>
      </w:pPr>
    </w:p>
    <w:p w:rsidR="00D123A4" w:rsidRPr="00D123A4" w:rsidRDefault="00D123A4" w:rsidP="00D123A4">
      <w:pPr>
        <w:rPr>
          <w:rFonts w:ascii="Arial" w:hAnsi="Arial" w:cs="Arial"/>
          <w:snapToGrid w:val="0"/>
        </w:rPr>
      </w:pPr>
      <w:r w:rsidRPr="00D123A4">
        <w:rPr>
          <w:rFonts w:ascii="Arial" w:hAnsi="Arial" w:cs="Arial"/>
          <w:b/>
          <w:bCs/>
          <w:color w:val="000000"/>
        </w:rPr>
        <w:t>Data Management</w:t>
      </w:r>
    </w:p>
    <w:p w:rsidR="00D123A4" w:rsidRPr="00D123A4" w:rsidRDefault="00D123A4" w:rsidP="00D123A4">
      <w:pPr>
        <w:rPr>
          <w:rFonts w:ascii="Arial" w:hAnsi="Arial" w:cs="Arial"/>
          <w:snapToGrid w:val="0"/>
        </w:rPr>
      </w:pPr>
    </w:p>
    <w:p w:rsidR="00D123A4" w:rsidRPr="00D123A4" w:rsidRDefault="005E75F2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>
        <w:rPr>
          <w:rFonts w:ascii="Arial" w:eastAsia="Calibri" w:hAnsi="Arial" w:cs="Arial"/>
          <w:b/>
          <w:color w:val="000000"/>
          <w:lang w:val="en-IN"/>
        </w:rPr>
        <w:t>Session 23</w:t>
      </w:r>
      <w:r w:rsidR="00607866">
        <w:rPr>
          <w:rFonts w:ascii="Arial" w:eastAsia="Calibri" w:hAnsi="Arial" w:cs="Arial"/>
          <w:b/>
          <w:color w:val="000000"/>
          <w:lang w:val="en-IN"/>
        </w:rPr>
        <w:t>:</w:t>
      </w:r>
      <w:r w:rsidR="00D123A4" w:rsidRPr="00D123A4">
        <w:rPr>
          <w:rFonts w:ascii="Arial" w:eastAsia="Calibri" w:hAnsi="Arial" w:cs="Arial"/>
          <w:b/>
          <w:color w:val="000000"/>
          <w:lang w:val="en-IN"/>
        </w:rPr>
        <w:t xml:space="preserve"> 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Introduction to data management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 xml:space="preserve">Parallel file systems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Parallel I/O</w:t>
      </w:r>
    </w:p>
    <w:p w:rsidR="005E75F2" w:rsidRPr="005E75F2" w:rsidRDefault="00D123A4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 xml:space="preserve">Scientific data formats and libraries (e.g. </w:t>
      </w:r>
      <w:proofErr w:type="spellStart"/>
      <w:r w:rsidRPr="00D123A4">
        <w:rPr>
          <w:rFonts w:ascii="Arial" w:hAnsi="Arial" w:cs="Arial"/>
          <w:color w:val="000000"/>
        </w:rPr>
        <w:t>NetCDF</w:t>
      </w:r>
      <w:proofErr w:type="spellEnd"/>
      <w:r w:rsidRPr="00D123A4">
        <w:rPr>
          <w:rFonts w:ascii="Arial" w:hAnsi="Arial" w:cs="Arial"/>
          <w:color w:val="000000"/>
        </w:rPr>
        <w:t>, and HDF5)</w:t>
      </w:r>
    </w:p>
    <w:p w:rsidR="00D123A4" w:rsidRPr="005E75F2" w:rsidRDefault="00D123A4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5E75F2">
        <w:rPr>
          <w:rFonts w:ascii="Arial" w:hAnsi="Arial" w:cs="Arial"/>
          <w:color w:val="000000"/>
        </w:rPr>
        <w:t>Input/output using MPI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Overview of MPI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lastRenderedPageBreak/>
        <w:t>Data partition in MPI I/O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Data Access Function in MPI-I/O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File layout in MPI-I/O</w:t>
      </w:r>
    </w:p>
    <w:p w:rsidR="00D123A4" w:rsidRPr="00D123A4" w:rsidRDefault="00D123A4" w:rsidP="00D123A4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123A4" w:rsidRPr="00D123A4" w:rsidRDefault="00D123A4" w:rsidP="00D123A4">
      <w:pPr>
        <w:pStyle w:val="Title"/>
        <w:jc w:val="left"/>
        <w:rPr>
          <w:sz w:val="24"/>
        </w:rPr>
      </w:pPr>
    </w:p>
    <w:p w:rsidR="00D123A4" w:rsidRPr="00D123A4" w:rsidRDefault="005E75F2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>
        <w:rPr>
          <w:rFonts w:ascii="Arial" w:eastAsia="Calibri" w:hAnsi="Arial" w:cs="Arial"/>
          <w:b/>
          <w:color w:val="000000"/>
          <w:lang w:val="en-IN"/>
        </w:rPr>
        <w:t>Session 24</w:t>
      </w:r>
      <w:r w:rsidR="00607866">
        <w:rPr>
          <w:rFonts w:ascii="Arial" w:eastAsia="Calibri" w:hAnsi="Arial" w:cs="Arial"/>
          <w:b/>
          <w:color w:val="000000"/>
          <w:lang w:val="en-IN"/>
        </w:rPr>
        <w:t>:</w:t>
      </w:r>
    </w:p>
    <w:p w:rsidR="00D123A4" w:rsidRP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D123A4" w:rsidRPr="00D123A4" w:rsidRDefault="00D9680A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Data-intensive</w:t>
      </w:r>
      <w:r w:rsidR="00D123A4" w:rsidRPr="00D123A4">
        <w:rPr>
          <w:rFonts w:ascii="Arial" w:hAnsi="Arial" w:cs="Arial"/>
          <w:color w:val="000000"/>
        </w:rPr>
        <w:t xml:space="preserve"> computing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Distributed file systems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HDFS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</w:rPr>
        <w:t>Hadoop Cluster Architecture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GFS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D123A4">
        <w:rPr>
          <w:rFonts w:ascii="Arial" w:hAnsi="Arial" w:cs="Arial"/>
          <w:color w:val="000000"/>
        </w:rPr>
        <w:t>Map Reduce Algorithm</w:t>
      </w:r>
    </w:p>
    <w:p w:rsidR="00D123A4" w:rsidRPr="00D123A4" w:rsidRDefault="00D123A4" w:rsidP="005E75F2">
      <w:pPr>
        <w:jc w:val="both"/>
        <w:rPr>
          <w:rFonts w:ascii="Arial" w:hAnsi="Arial" w:cs="Arial"/>
          <w:color w:val="000000"/>
        </w:rPr>
      </w:pPr>
    </w:p>
    <w:p w:rsidR="00607866" w:rsidRPr="00D123A4" w:rsidRDefault="005E75F2" w:rsidP="00607866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>
        <w:rPr>
          <w:rFonts w:ascii="Arial" w:eastAsia="Calibri" w:hAnsi="Arial" w:cs="Arial"/>
          <w:b/>
          <w:color w:val="000000"/>
          <w:lang w:val="en-IN"/>
        </w:rPr>
        <w:t>Session 2</w:t>
      </w:r>
      <w:r w:rsidR="00D123A4" w:rsidRPr="00D123A4">
        <w:rPr>
          <w:rFonts w:ascii="Arial" w:eastAsia="Calibri" w:hAnsi="Arial" w:cs="Arial"/>
          <w:b/>
          <w:color w:val="000000"/>
          <w:lang w:val="en-IN"/>
        </w:rPr>
        <w:t>5</w:t>
      </w:r>
      <w:r w:rsidR="00607866">
        <w:rPr>
          <w:rFonts w:ascii="Arial" w:eastAsia="Calibri" w:hAnsi="Arial" w:cs="Arial"/>
          <w:b/>
          <w:color w:val="000000"/>
          <w:lang w:val="en-IN"/>
        </w:rPr>
        <w:t>:</w:t>
      </w:r>
    </w:p>
    <w:p w:rsidR="00D123A4" w:rsidRDefault="00D123A4" w:rsidP="00D123A4">
      <w:pPr>
        <w:autoSpaceDE w:val="0"/>
        <w:autoSpaceDN w:val="0"/>
        <w:adjustRightInd w:val="0"/>
        <w:ind w:left="36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eastAsia="Calibri" w:hAnsi="Arial" w:cs="Arial"/>
          <w:b/>
          <w:color w:val="000000"/>
          <w:lang w:val="en-IN"/>
        </w:rPr>
        <w:t>Lecture</w:t>
      </w:r>
    </w:p>
    <w:p w:rsidR="005E75F2" w:rsidRPr="00D123A4" w:rsidRDefault="005E75F2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Web interface</w:t>
      </w:r>
    </w:p>
    <w:p w:rsidR="005E75F2" w:rsidRPr="00D123A4" w:rsidRDefault="005E75F2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Introduction to data exchange</w:t>
      </w:r>
    </w:p>
    <w:p w:rsidR="005E75F2" w:rsidRPr="00D123A4" w:rsidRDefault="005E75F2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Protocols for data exchange</w:t>
      </w:r>
    </w:p>
    <w:p w:rsidR="005E75F2" w:rsidRPr="005E75F2" w:rsidRDefault="005E75F2" w:rsidP="005E75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proofErr w:type="spellStart"/>
      <w:r w:rsidRPr="00D123A4">
        <w:rPr>
          <w:rFonts w:ascii="Arial" w:hAnsi="Arial" w:cs="Arial"/>
          <w:color w:val="000000"/>
        </w:rPr>
        <w:t>OPeNDAP</w:t>
      </w:r>
      <w:proofErr w:type="spellEnd"/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Workflows for data processing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 w:themeColor="text1"/>
          <w:lang w:val="en-IN"/>
        </w:rPr>
      </w:pPr>
      <w:r w:rsidRPr="00D123A4">
        <w:rPr>
          <w:rFonts w:ascii="Arial" w:hAnsi="Arial" w:cs="Arial"/>
          <w:color w:val="000000" w:themeColor="text1"/>
        </w:rPr>
        <w:t xml:space="preserve">Benchmarking 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color w:val="000000" w:themeColor="text1"/>
          <w:lang w:val="en-IN"/>
        </w:rPr>
      </w:pPr>
      <w:r w:rsidRPr="00D123A4">
        <w:rPr>
          <w:rFonts w:ascii="Arial" w:hAnsi="Arial" w:cs="Arial"/>
          <w:color w:val="000000" w:themeColor="text1"/>
        </w:rPr>
        <w:t>Data intensive applications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color w:val="000000" w:themeColor="text1"/>
          <w:lang w:val="en-IN"/>
        </w:rPr>
      </w:pPr>
      <w:r w:rsidRPr="00D123A4">
        <w:rPr>
          <w:rFonts w:ascii="Arial" w:hAnsi="Arial" w:cs="Arial"/>
          <w:color w:val="000000" w:themeColor="text1"/>
        </w:rPr>
        <w:t>Types of Data intensive applications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Profiling</w:t>
      </w:r>
    </w:p>
    <w:p w:rsidR="00D123A4" w:rsidRPr="00D123A4" w:rsidRDefault="00D123A4" w:rsidP="00D123A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Modeling</w:t>
      </w:r>
    </w:p>
    <w:p w:rsidR="008A5E55" w:rsidRPr="00D123A4" w:rsidRDefault="00D123A4" w:rsidP="008A5E5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IN"/>
        </w:rPr>
      </w:pPr>
      <w:r w:rsidRPr="00D123A4">
        <w:rPr>
          <w:rFonts w:ascii="Arial" w:hAnsi="Arial" w:cs="Arial"/>
          <w:color w:val="000000"/>
        </w:rPr>
        <w:t>Management</w:t>
      </w:r>
    </w:p>
    <w:sectPr w:rsidR="008A5E55" w:rsidRPr="00D123A4" w:rsidSect="009560E9">
      <w:headerReference w:type="default" r:id="rId9"/>
      <w:footerReference w:type="even" r:id="rId10"/>
      <w:footerReference w:type="default" r:id="rId11"/>
      <w:pgSz w:w="12240" w:h="15840" w:code="1"/>
      <w:pgMar w:top="720" w:right="1440" w:bottom="567" w:left="1440" w:header="720" w:footer="5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7E" w:rsidRDefault="005B497E">
      <w:r>
        <w:separator/>
      </w:r>
    </w:p>
  </w:endnote>
  <w:endnote w:type="continuationSeparator" w:id="0">
    <w:p w:rsidR="005B497E" w:rsidRDefault="005B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99" w:rsidRDefault="00AA32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44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4499" w:rsidRDefault="008244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99" w:rsidRDefault="00824499">
    <w:pPr>
      <w:pStyle w:val="Footer"/>
      <w:pBdr>
        <w:bottom w:val="single" w:sz="6" w:space="1" w:color="auto"/>
      </w:pBdr>
      <w:tabs>
        <w:tab w:val="clear" w:pos="4320"/>
        <w:tab w:val="clear" w:pos="8640"/>
      </w:tabs>
      <w:rPr>
        <w:rFonts w:ascii="Arial" w:hAnsi="Arial" w:cs="Arial"/>
        <w:sz w:val="2"/>
      </w:rPr>
    </w:pPr>
  </w:p>
  <w:p w:rsidR="00824499" w:rsidRDefault="00824499">
    <w:pPr>
      <w:pStyle w:val="Footer"/>
      <w:tabs>
        <w:tab w:val="clear" w:pos="4320"/>
        <w:tab w:val="clear" w:pos="864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PG-D</w:t>
    </w:r>
    <w:r w:rsidR="00A04463">
      <w:rPr>
        <w:rFonts w:ascii="Arial" w:hAnsi="Arial" w:cs="Arial"/>
        <w:sz w:val="20"/>
      </w:rPr>
      <w:t>HPCA</w:t>
    </w:r>
    <w:r w:rsidR="00561916">
      <w:rPr>
        <w:rFonts w:ascii="Arial" w:hAnsi="Arial" w:cs="Arial"/>
        <w:sz w:val="20"/>
      </w:rPr>
      <w:t>P</w:t>
    </w:r>
    <w:r w:rsidR="005353C5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Page </w:t>
    </w:r>
    <w:r w:rsidR="00AA32F6"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</w:instrText>
    </w:r>
    <w:r w:rsidR="00AA32F6">
      <w:rPr>
        <w:rFonts w:ascii="Arial" w:hAnsi="Arial" w:cs="Arial"/>
        <w:sz w:val="20"/>
      </w:rPr>
      <w:fldChar w:fldCharType="separate"/>
    </w:r>
    <w:r w:rsidR="0039704E">
      <w:rPr>
        <w:rFonts w:ascii="Arial" w:hAnsi="Arial" w:cs="Arial"/>
        <w:noProof/>
        <w:sz w:val="20"/>
      </w:rPr>
      <w:t>2</w:t>
    </w:r>
    <w:r w:rsidR="00AA32F6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 w:rsidR="00AA32F6"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NUMPAGES </w:instrText>
    </w:r>
    <w:r w:rsidR="00AA32F6">
      <w:rPr>
        <w:rFonts w:ascii="Arial" w:hAnsi="Arial" w:cs="Arial"/>
        <w:sz w:val="20"/>
      </w:rPr>
      <w:fldChar w:fldCharType="separate"/>
    </w:r>
    <w:r w:rsidR="0039704E">
      <w:rPr>
        <w:rFonts w:ascii="Arial" w:hAnsi="Arial" w:cs="Arial"/>
        <w:noProof/>
        <w:sz w:val="20"/>
      </w:rPr>
      <w:t>6</w:t>
    </w:r>
    <w:r w:rsidR="00AA32F6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7E" w:rsidRDefault="005B497E">
      <w:r>
        <w:separator/>
      </w:r>
    </w:p>
  </w:footnote>
  <w:footnote w:type="continuationSeparator" w:id="0">
    <w:p w:rsidR="005B497E" w:rsidRDefault="005B4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99" w:rsidRDefault="00824499" w:rsidP="00BF730B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i/>
        <w:noProof/>
        <w:sz w:val="20"/>
      </w:rPr>
      <w:drawing>
        <wp:anchor distT="0" distB="0" distL="114300" distR="114300" simplePos="0" relativeHeight="251658752" behindDoc="0" locked="0" layoutInCell="1" allowOverlap="1" wp14:anchorId="4BE45A59" wp14:editId="126AEE03">
          <wp:simplePos x="0" y="0"/>
          <wp:positionH relativeFrom="column">
            <wp:posOffset>4800600</wp:posOffset>
          </wp:positionH>
          <wp:positionV relativeFrom="paragraph">
            <wp:posOffset>-114300</wp:posOffset>
          </wp:positionV>
          <wp:extent cx="1143000" cy="283845"/>
          <wp:effectExtent l="19050" t="0" r="0" b="0"/>
          <wp:wrapNone/>
          <wp:docPr id="1" name="Picture 1" descr="cdacacts_logo_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dacacts_logo_waterma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/>
        <w:i/>
      </w:rPr>
      <w:t>ACTS, Pune</w:t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  <w:r>
      <w:rPr>
        <w:rFonts w:ascii="Arial" w:hAnsi="Arial" w:cs="Arial"/>
        <w:b/>
        <w:i/>
      </w:rPr>
      <w:tab/>
    </w:r>
  </w:p>
  <w:p w:rsidR="00BF730B" w:rsidRDefault="00BF730B" w:rsidP="00BF730B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5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4"/>
    <w:multiLevelType w:val="multilevel"/>
    <w:tmpl w:val="00000004"/>
    <w:name w:val="WW8Num43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47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50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7" w15:restartNumberingAfterBreak="0">
    <w:nsid w:val="0CA37A06"/>
    <w:multiLevelType w:val="hybridMultilevel"/>
    <w:tmpl w:val="1BDA01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92218"/>
    <w:multiLevelType w:val="hybridMultilevel"/>
    <w:tmpl w:val="5AE68A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E4912"/>
    <w:multiLevelType w:val="hybridMultilevel"/>
    <w:tmpl w:val="E468256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137CF"/>
    <w:multiLevelType w:val="hybridMultilevel"/>
    <w:tmpl w:val="8BBC4290"/>
    <w:lvl w:ilvl="0" w:tplc="EFFEA3BE">
      <w:numFmt w:val="bullet"/>
      <w:lvlText w:val="o"/>
      <w:lvlJc w:val="left"/>
      <w:pPr>
        <w:ind w:left="786" w:hanging="360"/>
      </w:pPr>
      <w:rPr>
        <w:rFonts w:hint="default"/>
        <w:w w:val="100"/>
        <w:lang w:val="en-US" w:eastAsia="en-US" w:bidi="ar-SA"/>
      </w:rPr>
    </w:lvl>
    <w:lvl w:ilvl="1" w:tplc="5164FD3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1714982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6BEDE6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C9A4264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E0A6DE5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B7A8F6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C061A6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9A3A2270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AB7D8A"/>
    <w:multiLevelType w:val="hybridMultilevel"/>
    <w:tmpl w:val="B406EA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77351"/>
    <w:multiLevelType w:val="hybridMultilevel"/>
    <w:tmpl w:val="6D6E76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67E8F"/>
    <w:multiLevelType w:val="hybridMultilevel"/>
    <w:tmpl w:val="F0709B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C2071"/>
    <w:multiLevelType w:val="hybridMultilevel"/>
    <w:tmpl w:val="7024A5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22159"/>
    <w:multiLevelType w:val="hybridMultilevel"/>
    <w:tmpl w:val="09D46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35E08"/>
    <w:multiLevelType w:val="hybridMultilevel"/>
    <w:tmpl w:val="4B7067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2B79"/>
    <w:multiLevelType w:val="hybridMultilevel"/>
    <w:tmpl w:val="F20EA9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E00E1"/>
    <w:multiLevelType w:val="hybridMultilevel"/>
    <w:tmpl w:val="DC44DCDE"/>
    <w:lvl w:ilvl="0" w:tplc="B684780E">
      <w:start w:val="1"/>
      <w:numFmt w:val="decimal"/>
      <w:lvlText w:val="%1."/>
      <w:lvlJc w:val="left"/>
      <w:pPr>
        <w:ind w:left="88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DFA165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2736AC7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070653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7EA644F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116C6B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5AC50A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A7F86C98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90CED13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8820CC2"/>
    <w:multiLevelType w:val="hybridMultilevel"/>
    <w:tmpl w:val="2698D9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4027"/>
    <w:multiLevelType w:val="hybridMultilevel"/>
    <w:tmpl w:val="CE1465C2"/>
    <w:lvl w:ilvl="0" w:tplc="508A3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24E12"/>
    <w:multiLevelType w:val="hybridMultilevel"/>
    <w:tmpl w:val="8E8629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5D8C"/>
    <w:multiLevelType w:val="hybridMultilevel"/>
    <w:tmpl w:val="E5DCC1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E2FA94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0"/>
  </w:num>
  <w:num w:numId="5">
    <w:abstractNumId w:val="20"/>
  </w:num>
  <w:num w:numId="6">
    <w:abstractNumId w:val="22"/>
  </w:num>
  <w:num w:numId="7">
    <w:abstractNumId w:val="13"/>
  </w:num>
  <w:num w:numId="8">
    <w:abstractNumId w:val="11"/>
  </w:num>
  <w:num w:numId="9">
    <w:abstractNumId w:val="19"/>
  </w:num>
  <w:num w:numId="10">
    <w:abstractNumId w:val="12"/>
  </w:num>
  <w:num w:numId="11">
    <w:abstractNumId w:val="17"/>
  </w:num>
  <w:num w:numId="12">
    <w:abstractNumId w:val="7"/>
  </w:num>
  <w:num w:numId="13">
    <w:abstractNumId w:val="21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wNzE0MDEyMjM1NTZS0lEKTi0uzszPAykwrAUAxnhxFywAAAA="/>
  </w:docVars>
  <w:rsids>
    <w:rsidRoot w:val="00DD0E94"/>
    <w:rsid w:val="00003939"/>
    <w:rsid w:val="00004B8F"/>
    <w:rsid w:val="00013B11"/>
    <w:rsid w:val="00013C1D"/>
    <w:rsid w:val="000231F0"/>
    <w:rsid w:val="00024AC7"/>
    <w:rsid w:val="00025028"/>
    <w:rsid w:val="0004192C"/>
    <w:rsid w:val="0004587B"/>
    <w:rsid w:val="00047EEB"/>
    <w:rsid w:val="00050676"/>
    <w:rsid w:val="000540B8"/>
    <w:rsid w:val="00054CE9"/>
    <w:rsid w:val="00062C33"/>
    <w:rsid w:val="00063D60"/>
    <w:rsid w:val="000674ED"/>
    <w:rsid w:val="000754FA"/>
    <w:rsid w:val="00085A21"/>
    <w:rsid w:val="000877C6"/>
    <w:rsid w:val="00087F92"/>
    <w:rsid w:val="00090AFD"/>
    <w:rsid w:val="00095675"/>
    <w:rsid w:val="000A11A2"/>
    <w:rsid w:val="000A2394"/>
    <w:rsid w:val="000B7CBA"/>
    <w:rsid w:val="000D3E1D"/>
    <w:rsid w:val="000E14BE"/>
    <w:rsid w:val="000F1940"/>
    <w:rsid w:val="000F67C1"/>
    <w:rsid w:val="00101667"/>
    <w:rsid w:val="00106B63"/>
    <w:rsid w:val="001115A9"/>
    <w:rsid w:val="00114352"/>
    <w:rsid w:val="001143FA"/>
    <w:rsid w:val="00122075"/>
    <w:rsid w:val="001260A0"/>
    <w:rsid w:val="00135B3C"/>
    <w:rsid w:val="00142704"/>
    <w:rsid w:val="00145471"/>
    <w:rsid w:val="00152614"/>
    <w:rsid w:val="00157269"/>
    <w:rsid w:val="001612DA"/>
    <w:rsid w:val="00180D47"/>
    <w:rsid w:val="00181682"/>
    <w:rsid w:val="001945F4"/>
    <w:rsid w:val="001975A8"/>
    <w:rsid w:val="001A3783"/>
    <w:rsid w:val="001B58AF"/>
    <w:rsid w:val="001B5C6D"/>
    <w:rsid w:val="001B619A"/>
    <w:rsid w:val="001C0218"/>
    <w:rsid w:val="001C4C8D"/>
    <w:rsid w:val="001D0435"/>
    <w:rsid w:val="001D0D83"/>
    <w:rsid w:val="001E6988"/>
    <w:rsid w:val="002009C3"/>
    <w:rsid w:val="00204FD0"/>
    <w:rsid w:val="00212892"/>
    <w:rsid w:val="002237FA"/>
    <w:rsid w:val="00226B59"/>
    <w:rsid w:val="002274F3"/>
    <w:rsid w:val="002352E3"/>
    <w:rsid w:val="002456CC"/>
    <w:rsid w:val="00246CA7"/>
    <w:rsid w:val="00254D2B"/>
    <w:rsid w:val="002649EB"/>
    <w:rsid w:val="002716AC"/>
    <w:rsid w:val="00273848"/>
    <w:rsid w:val="00276CD1"/>
    <w:rsid w:val="002772F8"/>
    <w:rsid w:val="00280F59"/>
    <w:rsid w:val="002869AB"/>
    <w:rsid w:val="002900B3"/>
    <w:rsid w:val="00290EA2"/>
    <w:rsid w:val="00291CC5"/>
    <w:rsid w:val="00292711"/>
    <w:rsid w:val="002A0BC7"/>
    <w:rsid w:val="002A140D"/>
    <w:rsid w:val="002A7027"/>
    <w:rsid w:val="002B181A"/>
    <w:rsid w:val="002C63BA"/>
    <w:rsid w:val="002D1828"/>
    <w:rsid w:val="002E7C46"/>
    <w:rsid w:val="002F1696"/>
    <w:rsid w:val="0030388A"/>
    <w:rsid w:val="003044D3"/>
    <w:rsid w:val="003129CF"/>
    <w:rsid w:val="00313249"/>
    <w:rsid w:val="00324AC4"/>
    <w:rsid w:val="00327608"/>
    <w:rsid w:val="003414A7"/>
    <w:rsid w:val="0034354F"/>
    <w:rsid w:val="00370180"/>
    <w:rsid w:val="00372B84"/>
    <w:rsid w:val="003836C4"/>
    <w:rsid w:val="0039275C"/>
    <w:rsid w:val="0039704E"/>
    <w:rsid w:val="0039716C"/>
    <w:rsid w:val="003B6D13"/>
    <w:rsid w:val="003C2054"/>
    <w:rsid w:val="003C6D7F"/>
    <w:rsid w:val="003D0AA9"/>
    <w:rsid w:val="003D5669"/>
    <w:rsid w:val="003E3254"/>
    <w:rsid w:val="003E5B07"/>
    <w:rsid w:val="003F3EA6"/>
    <w:rsid w:val="003F7587"/>
    <w:rsid w:val="00407C11"/>
    <w:rsid w:val="0041336C"/>
    <w:rsid w:val="0041392E"/>
    <w:rsid w:val="0042076F"/>
    <w:rsid w:val="004244A7"/>
    <w:rsid w:val="004262D7"/>
    <w:rsid w:val="00435AEB"/>
    <w:rsid w:val="0043640C"/>
    <w:rsid w:val="00496E9D"/>
    <w:rsid w:val="004B0915"/>
    <w:rsid w:val="004B54C7"/>
    <w:rsid w:val="004C1382"/>
    <w:rsid w:val="004C31CB"/>
    <w:rsid w:val="004C4881"/>
    <w:rsid w:val="004C5BFD"/>
    <w:rsid w:val="004C6AE4"/>
    <w:rsid w:val="004C7EF8"/>
    <w:rsid w:val="004D2692"/>
    <w:rsid w:val="004D3BC8"/>
    <w:rsid w:val="004D3FEC"/>
    <w:rsid w:val="00505D39"/>
    <w:rsid w:val="00507555"/>
    <w:rsid w:val="00521F92"/>
    <w:rsid w:val="00526415"/>
    <w:rsid w:val="005327DB"/>
    <w:rsid w:val="005353C5"/>
    <w:rsid w:val="00536E99"/>
    <w:rsid w:val="00536F5E"/>
    <w:rsid w:val="00545B81"/>
    <w:rsid w:val="00560C53"/>
    <w:rsid w:val="00561916"/>
    <w:rsid w:val="00570748"/>
    <w:rsid w:val="00574D7E"/>
    <w:rsid w:val="00577CD1"/>
    <w:rsid w:val="00582CEC"/>
    <w:rsid w:val="00584336"/>
    <w:rsid w:val="005B1BDF"/>
    <w:rsid w:val="005B45E1"/>
    <w:rsid w:val="005B497E"/>
    <w:rsid w:val="005B5568"/>
    <w:rsid w:val="005B7EF9"/>
    <w:rsid w:val="005C3ECD"/>
    <w:rsid w:val="005C4309"/>
    <w:rsid w:val="005D120E"/>
    <w:rsid w:val="005E16A0"/>
    <w:rsid w:val="005E4677"/>
    <w:rsid w:val="005E75F2"/>
    <w:rsid w:val="005F35CF"/>
    <w:rsid w:val="00601977"/>
    <w:rsid w:val="00607866"/>
    <w:rsid w:val="00612913"/>
    <w:rsid w:val="00627C16"/>
    <w:rsid w:val="00632486"/>
    <w:rsid w:val="00634E9A"/>
    <w:rsid w:val="006368D1"/>
    <w:rsid w:val="00636955"/>
    <w:rsid w:val="006378C5"/>
    <w:rsid w:val="00644F57"/>
    <w:rsid w:val="0065052D"/>
    <w:rsid w:val="00670621"/>
    <w:rsid w:val="00685AC6"/>
    <w:rsid w:val="006907C6"/>
    <w:rsid w:val="00692801"/>
    <w:rsid w:val="00697D2E"/>
    <w:rsid w:val="006A682A"/>
    <w:rsid w:val="006B15ED"/>
    <w:rsid w:val="006B303D"/>
    <w:rsid w:val="006B7441"/>
    <w:rsid w:val="006C1DB0"/>
    <w:rsid w:val="006D0821"/>
    <w:rsid w:val="006D437F"/>
    <w:rsid w:val="006D57DF"/>
    <w:rsid w:val="006E2165"/>
    <w:rsid w:val="006E5D9A"/>
    <w:rsid w:val="006F274B"/>
    <w:rsid w:val="006F411B"/>
    <w:rsid w:val="00706FDF"/>
    <w:rsid w:val="00712452"/>
    <w:rsid w:val="007478AF"/>
    <w:rsid w:val="00751BC1"/>
    <w:rsid w:val="00760328"/>
    <w:rsid w:val="007814F4"/>
    <w:rsid w:val="007825B7"/>
    <w:rsid w:val="00785E1C"/>
    <w:rsid w:val="00793042"/>
    <w:rsid w:val="00797DF0"/>
    <w:rsid w:val="007A0381"/>
    <w:rsid w:val="007A5B24"/>
    <w:rsid w:val="007A5C1C"/>
    <w:rsid w:val="007B7748"/>
    <w:rsid w:val="007C0FEA"/>
    <w:rsid w:val="007C2D84"/>
    <w:rsid w:val="007C6D5D"/>
    <w:rsid w:val="007D25B9"/>
    <w:rsid w:val="007D2FA3"/>
    <w:rsid w:val="007D5533"/>
    <w:rsid w:val="007D5AC3"/>
    <w:rsid w:val="0081707B"/>
    <w:rsid w:val="00824499"/>
    <w:rsid w:val="00834D3A"/>
    <w:rsid w:val="0083777F"/>
    <w:rsid w:val="008428B8"/>
    <w:rsid w:val="00842ACA"/>
    <w:rsid w:val="00843F89"/>
    <w:rsid w:val="008574E0"/>
    <w:rsid w:val="00860139"/>
    <w:rsid w:val="00865175"/>
    <w:rsid w:val="00865E73"/>
    <w:rsid w:val="00867713"/>
    <w:rsid w:val="008750E1"/>
    <w:rsid w:val="008754C7"/>
    <w:rsid w:val="00887A94"/>
    <w:rsid w:val="00887C11"/>
    <w:rsid w:val="008A5E55"/>
    <w:rsid w:val="008B3783"/>
    <w:rsid w:val="008B646A"/>
    <w:rsid w:val="008D1F93"/>
    <w:rsid w:val="008D614E"/>
    <w:rsid w:val="008F1045"/>
    <w:rsid w:val="008F70E6"/>
    <w:rsid w:val="009022A7"/>
    <w:rsid w:val="00905367"/>
    <w:rsid w:val="00906F78"/>
    <w:rsid w:val="009119B2"/>
    <w:rsid w:val="00915EA3"/>
    <w:rsid w:val="009172B0"/>
    <w:rsid w:val="009261DA"/>
    <w:rsid w:val="009335F9"/>
    <w:rsid w:val="00937590"/>
    <w:rsid w:val="00942F04"/>
    <w:rsid w:val="009560E9"/>
    <w:rsid w:val="0096003E"/>
    <w:rsid w:val="00982273"/>
    <w:rsid w:val="00982C87"/>
    <w:rsid w:val="009901B7"/>
    <w:rsid w:val="00992AE5"/>
    <w:rsid w:val="009947BB"/>
    <w:rsid w:val="00997772"/>
    <w:rsid w:val="009A2BED"/>
    <w:rsid w:val="009B2669"/>
    <w:rsid w:val="009B3DDB"/>
    <w:rsid w:val="009C053B"/>
    <w:rsid w:val="009C4EC5"/>
    <w:rsid w:val="009C58F1"/>
    <w:rsid w:val="009D05C8"/>
    <w:rsid w:val="009E7A55"/>
    <w:rsid w:val="009F22E9"/>
    <w:rsid w:val="00A03B41"/>
    <w:rsid w:val="00A04463"/>
    <w:rsid w:val="00A17C96"/>
    <w:rsid w:val="00A21397"/>
    <w:rsid w:val="00A22BB5"/>
    <w:rsid w:val="00A271D3"/>
    <w:rsid w:val="00A35C99"/>
    <w:rsid w:val="00A50C1D"/>
    <w:rsid w:val="00A56450"/>
    <w:rsid w:val="00A744DF"/>
    <w:rsid w:val="00A75633"/>
    <w:rsid w:val="00A80AA8"/>
    <w:rsid w:val="00A87062"/>
    <w:rsid w:val="00A957A0"/>
    <w:rsid w:val="00AA32F6"/>
    <w:rsid w:val="00AA6846"/>
    <w:rsid w:val="00AB14C4"/>
    <w:rsid w:val="00AB5CAF"/>
    <w:rsid w:val="00AE3E65"/>
    <w:rsid w:val="00AE79A0"/>
    <w:rsid w:val="00AF157A"/>
    <w:rsid w:val="00AF297A"/>
    <w:rsid w:val="00AF5AA1"/>
    <w:rsid w:val="00B001CA"/>
    <w:rsid w:val="00B06022"/>
    <w:rsid w:val="00B07602"/>
    <w:rsid w:val="00B11C3A"/>
    <w:rsid w:val="00B13F24"/>
    <w:rsid w:val="00B31130"/>
    <w:rsid w:val="00B337B4"/>
    <w:rsid w:val="00B41F7B"/>
    <w:rsid w:val="00B43B6C"/>
    <w:rsid w:val="00B579E6"/>
    <w:rsid w:val="00B63FDD"/>
    <w:rsid w:val="00B70F48"/>
    <w:rsid w:val="00B821FC"/>
    <w:rsid w:val="00B92792"/>
    <w:rsid w:val="00B93F71"/>
    <w:rsid w:val="00BB199D"/>
    <w:rsid w:val="00BB7874"/>
    <w:rsid w:val="00BC5B15"/>
    <w:rsid w:val="00BD3868"/>
    <w:rsid w:val="00BE1D73"/>
    <w:rsid w:val="00BF0B06"/>
    <w:rsid w:val="00BF1239"/>
    <w:rsid w:val="00BF730B"/>
    <w:rsid w:val="00C00E6B"/>
    <w:rsid w:val="00C01C52"/>
    <w:rsid w:val="00C11887"/>
    <w:rsid w:val="00C16585"/>
    <w:rsid w:val="00C22ACA"/>
    <w:rsid w:val="00C25670"/>
    <w:rsid w:val="00C33A99"/>
    <w:rsid w:val="00C37804"/>
    <w:rsid w:val="00C42581"/>
    <w:rsid w:val="00C47209"/>
    <w:rsid w:val="00C500C3"/>
    <w:rsid w:val="00C6491F"/>
    <w:rsid w:val="00C72853"/>
    <w:rsid w:val="00C76712"/>
    <w:rsid w:val="00C82A40"/>
    <w:rsid w:val="00C82B24"/>
    <w:rsid w:val="00C82F6D"/>
    <w:rsid w:val="00C862C0"/>
    <w:rsid w:val="00C900C6"/>
    <w:rsid w:val="00CA21CA"/>
    <w:rsid w:val="00CB22DB"/>
    <w:rsid w:val="00CB2447"/>
    <w:rsid w:val="00CB793F"/>
    <w:rsid w:val="00CB7F45"/>
    <w:rsid w:val="00CC4985"/>
    <w:rsid w:val="00CD0E14"/>
    <w:rsid w:val="00CD3974"/>
    <w:rsid w:val="00CD3A96"/>
    <w:rsid w:val="00CE3950"/>
    <w:rsid w:val="00CE592B"/>
    <w:rsid w:val="00CF4810"/>
    <w:rsid w:val="00D1214B"/>
    <w:rsid w:val="00D123A4"/>
    <w:rsid w:val="00D22062"/>
    <w:rsid w:val="00D26DFD"/>
    <w:rsid w:val="00D45703"/>
    <w:rsid w:val="00D462A3"/>
    <w:rsid w:val="00D46D32"/>
    <w:rsid w:val="00D50CBD"/>
    <w:rsid w:val="00D52ED7"/>
    <w:rsid w:val="00D9680A"/>
    <w:rsid w:val="00DA6979"/>
    <w:rsid w:val="00DB058F"/>
    <w:rsid w:val="00DB69B3"/>
    <w:rsid w:val="00DD0E94"/>
    <w:rsid w:val="00DD318D"/>
    <w:rsid w:val="00DD7101"/>
    <w:rsid w:val="00E05605"/>
    <w:rsid w:val="00E12573"/>
    <w:rsid w:val="00E15647"/>
    <w:rsid w:val="00E16B18"/>
    <w:rsid w:val="00E218B4"/>
    <w:rsid w:val="00E3237A"/>
    <w:rsid w:val="00E4172A"/>
    <w:rsid w:val="00E41FFB"/>
    <w:rsid w:val="00E42E40"/>
    <w:rsid w:val="00E444FF"/>
    <w:rsid w:val="00E65FCB"/>
    <w:rsid w:val="00E66CFA"/>
    <w:rsid w:val="00E70E4E"/>
    <w:rsid w:val="00E76F24"/>
    <w:rsid w:val="00EC1A17"/>
    <w:rsid w:val="00EC3A58"/>
    <w:rsid w:val="00ED10AE"/>
    <w:rsid w:val="00ED2B9A"/>
    <w:rsid w:val="00ED6142"/>
    <w:rsid w:val="00EE67B2"/>
    <w:rsid w:val="00EE6FA7"/>
    <w:rsid w:val="00EF086F"/>
    <w:rsid w:val="00F00998"/>
    <w:rsid w:val="00F0586F"/>
    <w:rsid w:val="00F11CD1"/>
    <w:rsid w:val="00F2510F"/>
    <w:rsid w:val="00F265D8"/>
    <w:rsid w:val="00F51A8D"/>
    <w:rsid w:val="00F54DF7"/>
    <w:rsid w:val="00F562A4"/>
    <w:rsid w:val="00F66367"/>
    <w:rsid w:val="00F72AD0"/>
    <w:rsid w:val="00F74D11"/>
    <w:rsid w:val="00F77549"/>
    <w:rsid w:val="00F81F76"/>
    <w:rsid w:val="00F874F4"/>
    <w:rsid w:val="00F90AC0"/>
    <w:rsid w:val="00F93F9E"/>
    <w:rsid w:val="00F96FE5"/>
    <w:rsid w:val="00FA2E8A"/>
    <w:rsid w:val="00FB0FF4"/>
    <w:rsid w:val="00FB3718"/>
    <w:rsid w:val="00FB400A"/>
    <w:rsid w:val="00FB424F"/>
    <w:rsid w:val="00FB531E"/>
    <w:rsid w:val="00FE3AC6"/>
    <w:rsid w:val="00FE41FE"/>
    <w:rsid w:val="00FF32E4"/>
    <w:rsid w:val="00FF6F00"/>
    <w:rsid w:val="00FF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24462"/>
  <w15:docId w15:val="{4F8A3BB8-4FBC-44D4-89E4-387C55A5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E55"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C47209"/>
    <w:pPr>
      <w:keepNext/>
      <w:jc w:val="both"/>
      <w:outlineLvl w:val="0"/>
    </w:pPr>
    <w:rPr>
      <w:rFonts w:ascii="Arial" w:hAnsi="Arial" w:cs="Arial"/>
      <w:b/>
      <w:bCs/>
      <w:szCs w:val="18"/>
    </w:rPr>
  </w:style>
  <w:style w:type="paragraph" w:styleId="Heading2">
    <w:name w:val="heading 2"/>
    <w:basedOn w:val="Normal"/>
    <w:next w:val="Normal"/>
    <w:qFormat/>
    <w:rsid w:val="00C47209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47209"/>
    <w:pPr>
      <w:keepNext/>
      <w:numPr>
        <w:ilvl w:val="2"/>
        <w:numId w:val="1"/>
      </w:numPr>
      <w:suppressAutoHyphens/>
      <w:outlineLvl w:val="2"/>
    </w:pPr>
    <w:rPr>
      <w:rFonts w:ascii="Times New Roman" w:hAnsi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61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1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61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61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61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61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47209"/>
    <w:pPr>
      <w:jc w:val="center"/>
    </w:pPr>
    <w:rPr>
      <w:rFonts w:ascii="Arial" w:hAnsi="Arial" w:cs="Arial"/>
      <w:b/>
      <w:bCs/>
      <w:sz w:val="28"/>
    </w:rPr>
  </w:style>
  <w:style w:type="paragraph" w:styleId="Footer">
    <w:name w:val="footer"/>
    <w:basedOn w:val="Normal"/>
    <w:rsid w:val="00C47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7209"/>
  </w:style>
  <w:style w:type="paragraph" w:styleId="Header">
    <w:name w:val="header"/>
    <w:basedOn w:val="Normal"/>
    <w:link w:val="HeaderChar"/>
    <w:rsid w:val="00C4720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47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">
    <w:name w:val="Body Text"/>
    <w:basedOn w:val="Normal"/>
    <w:link w:val="BodyTextChar"/>
    <w:rsid w:val="00C47209"/>
    <w:pPr>
      <w:jc w:val="both"/>
    </w:pPr>
    <w:rPr>
      <w:rFonts w:ascii="Arial" w:hAnsi="Arial" w:cs="Arial"/>
      <w:szCs w:val="18"/>
    </w:rPr>
  </w:style>
  <w:style w:type="paragraph" w:styleId="BodyText2">
    <w:name w:val="Body Text 2"/>
    <w:basedOn w:val="Normal"/>
    <w:rsid w:val="00C47209"/>
    <w:rPr>
      <w:rFonts w:ascii="Arial" w:hAnsi="Arial" w:cs="Arial"/>
      <w:color w:val="000000"/>
      <w:szCs w:val="18"/>
    </w:rPr>
  </w:style>
  <w:style w:type="paragraph" w:styleId="BodyText3">
    <w:name w:val="Body Text 3"/>
    <w:basedOn w:val="Normal"/>
    <w:rsid w:val="00C47209"/>
    <w:rPr>
      <w:rFonts w:ascii="Arial" w:hAnsi="Arial" w:cs="Arial"/>
      <w:color w:val="0000FF"/>
    </w:rPr>
  </w:style>
  <w:style w:type="character" w:customStyle="1" w:styleId="WW-DefaultParagraphFont">
    <w:name w:val="WW-Default Paragraph Font"/>
    <w:rsid w:val="00C47209"/>
  </w:style>
  <w:style w:type="character" w:customStyle="1" w:styleId="WW8Num1z0">
    <w:name w:val="WW8Num1z0"/>
    <w:rsid w:val="00C47209"/>
    <w:rPr>
      <w:rFonts w:ascii="Symbol" w:hAnsi="Symbol"/>
    </w:rPr>
  </w:style>
  <w:style w:type="character" w:customStyle="1" w:styleId="WW8Num2z0">
    <w:name w:val="WW8Num2z0"/>
    <w:rsid w:val="00C47209"/>
    <w:rPr>
      <w:rFonts w:ascii="Symbol" w:hAnsi="Symbol"/>
    </w:rPr>
  </w:style>
  <w:style w:type="character" w:customStyle="1" w:styleId="WW8Num3z0">
    <w:name w:val="WW8Num3z0"/>
    <w:rsid w:val="00C47209"/>
    <w:rPr>
      <w:rFonts w:ascii="Symbol" w:hAnsi="Symbol"/>
    </w:rPr>
  </w:style>
  <w:style w:type="character" w:customStyle="1" w:styleId="WW8Num4z0">
    <w:name w:val="WW8Num4z0"/>
    <w:rsid w:val="00C47209"/>
    <w:rPr>
      <w:rFonts w:ascii="Symbol" w:hAnsi="Symbol"/>
    </w:rPr>
  </w:style>
  <w:style w:type="character" w:customStyle="1" w:styleId="WW8Num5z0">
    <w:name w:val="WW8Num5z0"/>
    <w:rsid w:val="00C47209"/>
    <w:rPr>
      <w:rFonts w:ascii="Wingdings" w:hAnsi="Wingdings"/>
    </w:rPr>
  </w:style>
  <w:style w:type="character" w:customStyle="1" w:styleId="WW8Num6z0">
    <w:name w:val="WW8Num6z0"/>
    <w:rsid w:val="00C47209"/>
    <w:rPr>
      <w:rFonts w:ascii="Wingdings" w:hAnsi="Wingdings"/>
    </w:rPr>
  </w:style>
  <w:style w:type="character" w:customStyle="1" w:styleId="WW8Num7z0">
    <w:name w:val="WW8Num7z0"/>
    <w:rsid w:val="00C47209"/>
    <w:rPr>
      <w:rFonts w:ascii="Symbol" w:hAnsi="Symbol"/>
    </w:rPr>
  </w:style>
  <w:style w:type="character" w:customStyle="1" w:styleId="WW8Num7z1">
    <w:name w:val="WW8Num7z1"/>
    <w:rsid w:val="00C47209"/>
    <w:rPr>
      <w:rFonts w:ascii="Courier New" w:hAnsi="Courier New"/>
    </w:rPr>
  </w:style>
  <w:style w:type="character" w:customStyle="1" w:styleId="WW8Num7z2">
    <w:name w:val="WW8Num7z2"/>
    <w:rsid w:val="00C47209"/>
    <w:rPr>
      <w:rFonts w:ascii="Wingdings" w:hAnsi="Wingdings"/>
    </w:rPr>
  </w:style>
  <w:style w:type="character" w:customStyle="1" w:styleId="WW8Num8z0">
    <w:name w:val="WW8Num8z0"/>
    <w:rsid w:val="00C47209"/>
    <w:rPr>
      <w:rFonts w:ascii="Wingdings" w:hAnsi="Wingdings"/>
    </w:rPr>
  </w:style>
  <w:style w:type="character" w:customStyle="1" w:styleId="WW8Num8z1">
    <w:name w:val="WW8Num8z1"/>
    <w:rsid w:val="00C47209"/>
    <w:rPr>
      <w:rFonts w:ascii="Courier New" w:hAnsi="Courier New"/>
    </w:rPr>
  </w:style>
  <w:style w:type="character" w:customStyle="1" w:styleId="WW8Num8z3">
    <w:name w:val="WW8Num8z3"/>
    <w:rsid w:val="00C47209"/>
    <w:rPr>
      <w:rFonts w:ascii="Symbol" w:hAnsi="Symbol"/>
    </w:rPr>
  </w:style>
  <w:style w:type="character" w:customStyle="1" w:styleId="WW8Num9z0">
    <w:name w:val="WW8Num9z0"/>
    <w:rsid w:val="00C47209"/>
    <w:rPr>
      <w:rFonts w:ascii="Symbol" w:hAnsi="Symbol"/>
    </w:rPr>
  </w:style>
  <w:style w:type="character" w:customStyle="1" w:styleId="WW8Num10z0">
    <w:name w:val="WW8Num10z0"/>
    <w:rsid w:val="00C47209"/>
    <w:rPr>
      <w:rFonts w:ascii="Wingdings" w:hAnsi="Wingdings"/>
    </w:rPr>
  </w:style>
  <w:style w:type="character" w:customStyle="1" w:styleId="WW8Num11z0">
    <w:name w:val="WW8Num11z0"/>
    <w:rsid w:val="00C47209"/>
    <w:rPr>
      <w:rFonts w:ascii="Wingdings" w:hAnsi="Wingdings"/>
    </w:rPr>
  </w:style>
  <w:style w:type="character" w:customStyle="1" w:styleId="WW8Num12z0">
    <w:name w:val="WW8Num12z0"/>
    <w:rsid w:val="00C47209"/>
    <w:rPr>
      <w:rFonts w:ascii="Symbol" w:hAnsi="Symbol"/>
    </w:rPr>
  </w:style>
  <w:style w:type="character" w:customStyle="1" w:styleId="WW8Num13z0">
    <w:name w:val="WW8Num13z0"/>
    <w:rsid w:val="00C47209"/>
    <w:rPr>
      <w:rFonts w:ascii="Wingdings" w:hAnsi="Wingdings"/>
    </w:rPr>
  </w:style>
  <w:style w:type="character" w:customStyle="1" w:styleId="WW8Num14z0">
    <w:name w:val="WW8Num14z0"/>
    <w:rsid w:val="00C47209"/>
    <w:rPr>
      <w:rFonts w:ascii="Symbol" w:hAnsi="Symbol"/>
    </w:rPr>
  </w:style>
  <w:style w:type="character" w:customStyle="1" w:styleId="WW8Num14z1">
    <w:name w:val="WW8Num14z1"/>
    <w:rsid w:val="00C47209"/>
    <w:rPr>
      <w:rFonts w:ascii="Courier New" w:hAnsi="Courier New"/>
    </w:rPr>
  </w:style>
  <w:style w:type="character" w:customStyle="1" w:styleId="WW8Num14z2">
    <w:name w:val="WW8Num14z2"/>
    <w:rsid w:val="00C47209"/>
    <w:rPr>
      <w:rFonts w:ascii="Wingdings" w:hAnsi="Wingdings"/>
    </w:rPr>
  </w:style>
  <w:style w:type="character" w:customStyle="1" w:styleId="WW8Num15z0">
    <w:name w:val="WW8Num15z0"/>
    <w:rsid w:val="00C47209"/>
    <w:rPr>
      <w:rFonts w:ascii="Wingdings" w:hAnsi="Wingdings"/>
    </w:rPr>
  </w:style>
  <w:style w:type="character" w:customStyle="1" w:styleId="WW8Num15z1">
    <w:name w:val="WW8Num15z1"/>
    <w:rsid w:val="00C47209"/>
    <w:rPr>
      <w:rFonts w:ascii="Courier New" w:hAnsi="Courier New"/>
    </w:rPr>
  </w:style>
  <w:style w:type="character" w:customStyle="1" w:styleId="WW8Num15z3">
    <w:name w:val="WW8Num15z3"/>
    <w:rsid w:val="00C47209"/>
    <w:rPr>
      <w:rFonts w:ascii="Symbol" w:hAnsi="Symbol"/>
    </w:rPr>
  </w:style>
  <w:style w:type="character" w:customStyle="1" w:styleId="WW8Num16z0">
    <w:name w:val="WW8Num16z0"/>
    <w:rsid w:val="00C47209"/>
    <w:rPr>
      <w:rFonts w:ascii="Symbol" w:hAnsi="Symbol"/>
    </w:rPr>
  </w:style>
  <w:style w:type="character" w:customStyle="1" w:styleId="WW8Num16z1">
    <w:name w:val="WW8Num16z1"/>
    <w:rsid w:val="00C47209"/>
    <w:rPr>
      <w:rFonts w:ascii="Courier New" w:hAnsi="Courier New"/>
    </w:rPr>
  </w:style>
  <w:style w:type="character" w:customStyle="1" w:styleId="WW8Num16z2">
    <w:name w:val="WW8Num16z2"/>
    <w:rsid w:val="00C47209"/>
    <w:rPr>
      <w:rFonts w:ascii="Wingdings" w:hAnsi="Wingdings"/>
    </w:rPr>
  </w:style>
  <w:style w:type="character" w:customStyle="1" w:styleId="WW8Num17z0">
    <w:name w:val="WW8Num17z0"/>
    <w:rsid w:val="00C47209"/>
    <w:rPr>
      <w:rFonts w:ascii="Symbol" w:hAnsi="Symbol"/>
    </w:rPr>
  </w:style>
  <w:style w:type="character" w:customStyle="1" w:styleId="WW8Num18z0">
    <w:name w:val="WW8Num18z0"/>
    <w:rsid w:val="00C47209"/>
    <w:rPr>
      <w:rFonts w:ascii="Symbol" w:hAnsi="Symbol"/>
    </w:rPr>
  </w:style>
  <w:style w:type="character" w:customStyle="1" w:styleId="WW8Num19z0">
    <w:name w:val="WW8Num19z0"/>
    <w:rsid w:val="00C47209"/>
    <w:rPr>
      <w:rFonts w:ascii="Symbol" w:hAnsi="Symbol"/>
    </w:rPr>
  </w:style>
  <w:style w:type="character" w:customStyle="1" w:styleId="WW8Num20z0">
    <w:name w:val="WW8Num20z0"/>
    <w:rsid w:val="00C47209"/>
    <w:rPr>
      <w:rFonts w:ascii="Symbol" w:hAnsi="Symbol"/>
    </w:rPr>
  </w:style>
  <w:style w:type="character" w:customStyle="1" w:styleId="WW8Num21z0">
    <w:name w:val="WW8Num21z0"/>
    <w:rsid w:val="00C47209"/>
    <w:rPr>
      <w:rFonts w:ascii="Symbol" w:hAnsi="Symbol"/>
    </w:rPr>
  </w:style>
  <w:style w:type="character" w:customStyle="1" w:styleId="WW8Num23z0">
    <w:name w:val="WW8Num23z0"/>
    <w:rsid w:val="00C47209"/>
    <w:rPr>
      <w:rFonts w:ascii="Symbol" w:hAnsi="Symbol"/>
    </w:rPr>
  </w:style>
  <w:style w:type="character" w:customStyle="1" w:styleId="WW8Num24z0">
    <w:name w:val="WW8Num24z0"/>
    <w:rsid w:val="00C47209"/>
    <w:rPr>
      <w:rFonts w:ascii="Symbol" w:hAnsi="Symbol"/>
    </w:rPr>
  </w:style>
  <w:style w:type="character" w:customStyle="1" w:styleId="WW8Num24z1">
    <w:name w:val="WW8Num24z1"/>
    <w:rsid w:val="00C47209"/>
    <w:rPr>
      <w:rFonts w:ascii="Courier New" w:hAnsi="Courier New"/>
    </w:rPr>
  </w:style>
  <w:style w:type="character" w:customStyle="1" w:styleId="WW8Num24z2">
    <w:name w:val="WW8Num24z2"/>
    <w:rsid w:val="00C47209"/>
    <w:rPr>
      <w:rFonts w:ascii="Wingdings" w:hAnsi="Wingdings"/>
    </w:rPr>
  </w:style>
  <w:style w:type="character" w:customStyle="1" w:styleId="WW8Num25z0">
    <w:name w:val="WW8Num25z0"/>
    <w:rsid w:val="00C47209"/>
    <w:rPr>
      <w:rFonts w:ascii="Symbol" w:hAnsi="Symbol"/>
    </w:rPr>
  </w:style>
  <w:style w:type="character" w:customStyle="1" w:styleId="WW8Num25z1">
    <w:name w:val="WW8Num25z1"/>
    <w:rsid w:val="00C47209"/>
    <w:rPr>
      <w:rFonts w:ascii="Courier New" w:hAnsi="Courier New"/>
    </w:rPr>
  </w:style>
  <w:style w:type="character" w:customStyle="1" w:styleId="WW8Num25z2">
    <w:name w:val="WW8Num25z2"/>
    <w:rsid w:val="00C47209"/>
    <w:rPr>
      <w:rFonts w:ascii="Wingdings" w:hAnsi="Wingdings"/>
    </w:rPr>
  </w:style>
  <w:style w:type="character" w:customStyle="1" w:styleId="WW8Num26z0">
    <w:name w:val="WW8Num26z0"/>
    <w:rsid w:val="00C47209"/>
    <w:rPr>
      <w:rFonts w:ascii="Wingdings" w:hAnsi="Wingdings"/>
    </w:rPr>
  </w:style>
  <w:style w:type="character" w:customStyle="1" w:styleId="WW8Num26z1">
    <w:name w:val="WW8Num26z1"/>
    <w:rsid w:val="00C47209"/>
    <w:rPr>
      <w:rFonts w:ascii="Courier New" w:hAnsi="Courier New"/>
    </w:rPr>
  </w:style>
  <w:style w:type="character" w:customStyle="1" w:styleId="WW8Num26z3">
    <w:name w:val="WW8Num26z3"/>
    <w:rsid w:val="00C47209"/>
    <w:rPr>
      <w:rFonts w:ascii="Symbol" w:hAnsi="Symbol"/>
    </w:rPr>
  </w:style>
  <w:style w:type="character" w:customStyle="1" w:styleId="WW8Num27z0">
    <w:name w:val="WW8Num27z0"/>
    <w:rsid w:val="00C47209"/>
    <w:rPr>
      <w:rFonts w:ascii="Symbol" w:hAnsi="Symbol"/>
    </w:rPr>
  </w:style>
  <w:style w:type="character" w:customStyle="1" w:styleId="WW8Num28z0">
    <w:name w:val="WW8Num28z0"/>
    <w:rsid w:val="00C47209"/>
    <w:rPr>
      <w:rFonts w:ascii="Symbol" w:hAnsi="Symbol"/>
    </w:rPr>
  </w:style>
  <w:style w:type="character" w:customStyle="1" w:styleId="WW8Num28z1">
    <w:name w:val="WW8Num28z1"/>
    <w:rsid w:val="00C47209"/>
    <w:rPr>
      <w:rFonts w:ascii="Courier New" w:hAnsi="Courier New"/>
    </w:rPr>
  </w:style>
  <w:style w:type="character" w:customStyle="1" w:styleId="WW8Num28z2">
    <w:name w:val="WW8Num28z2"/>
    <w:rsid w:val="00C47209"/>
    <w:rPr>
      <w:rFonts w:ascii="Wingdings" w:hAnsi="Wingdings"/>
    </w:rPr>
  </w:style>
  <w:style w:type="character" w:customStyle="1" w:styleId="WW8Num29z0">
    <w:name w:val="WW8Num29z0"/>
    <w:rsid w:val="00C47209"/>
    <w:rPr>
      <w:rFonts w:ascii="Symbol" w:hAnsi="Symbol"/>
    </w:rPr>
  </w:style>
  <w:style w:type="character" w:customStyle="1" w:styleId="WW8Num30z0">
    <w:name w:val="WW8Num30z0"/>
    <w:rsid w:val="00C47209"/>
    <w:rPr>
      <w:rFonts w:ascii="Symbol" w:hAnsi="Symbol"/>
    </w:rPr>
  </w:style>
  <w:style w:type="character" w:customStyle="1" w:styleId="WW8Num31z0">
    <w:name w:val="WW8Num31z0"/>
    <w:rsid w:val="00C47209"/>
    <w:rPr>
      <w:rFonts w:ascii="Symbol" w:hAnsi="Symbol"/>
    </w:rPr>
  </w:style>
  <w:style w:type="character" w:customStyle="1" w:styleId="WW8Num32z0">
    <w:name w:val="WW8Num32z0"/>
    <w:rsid w:val="00C47209"/>
    <w:rPr>
      <w:rFonts w:ascii="Symbol" w:hAnsi="Symbol"/>
    </w:rPr>
  </w:style>
  <w:style w:type="character" w:customStyle="1" w:styleId="WW8Num33z0">
    <w:name w:val="WW8Num33z0"/>
    <w:rsid w:val="00C47209"/>
    <w:rPr>
      <w:rFonts w:ascii="Symbol" w:hAnsi="Symbol"/>
    </w:rPr>
  </w:style>
  <w:style w:type="character" w:customStyle="1" w:styleId="WW8Num34z0">
    <w:name w:val="WW8Num34z0"/>
    <w:rsid w:val="00C47209"/>
    <w:rPr>
      <w:rFonts w:ascii="Symbol" w:hAnsi="Symbol"/>
    </w:rPr>
  </w:style>
  <w:style w:type="character" w:customStyle="1" w:styleId="WW8Num35z0">
    <w:name w:val="WW8Num35z0"/>
    <w:rsid w:val="00C47209"/>
    <w:rPr>
      <w:rFonts w:ascii="Symbol" w:hAnsi="Symbol"/>
    </w:rPr>
  </w:style>
  <w:style w:type="character" w:customStyle="1" w:styleId="WW8Num36z0">
    <w:name w:val="WW8Num36z0"/>
    <w:rsid w:val="00C47209"/>
    <w:rPr>
      <w:rFonts w:ascii="Symbol" w:hAnsi="Symbol"/>
    </w:rPr>
  </w:style>
  <w:style w:type="character" w:customStyle="1" w:styleId="WW8Num37z0">
    <w:name w:val="WW8Num37z0"/>
    <w:rsid w:val="00C47209"/>
    <w:rPr>
      <w:rFonts w:ascii="Symbol" w:hAnsi="Symbol"/>
    </w:rPr>
  </w:style>
  <w:style w:type="character" w:customStyle="1" w:styleId="WW8Num38z0">
    <w:name w:val="WW8Num38z0"/>
    <w:rsid w:val="00C47209"/>
    <w:rPr>
      <w:rFonts w:ascii="Symbol" w:hAnsi="Symbol"/>
    </w:rPr>
  </w:style>
  <w:style w:type="character" w:customStyle="1" w:styleId="WW8Num39z0">
    <w:name w:val="WW8Num39z0"/>
    <w:rsid w:val="00C47209"/>
    <w:rPr>
      <w:rFonts w:ascii="Symbol" w:hAnsi="Symbol"/>
    </w:rPr>
  </w:style>
  <w:style w:type="character" w:customStyle="1" w:styleId="WW8Num40z0">
    <w:name w:val="WW8Num40z0"/>
    <w:rsid w:val="00C47209"/>
    <w:rPr>
      <w:rFonts w:ascii="Symbol" w:hAnsi="Symbol"/>
    </w:rPr>
  </w:style>
  <w:style w:type="character" w:customStyle="1" w:styleId="WW8Num41z0">
    <w:name w:val="WW8Num41z0"/>
    <w:rsid w:val="00C47209"/>
    <w:rPr>
      <w:rFonts w:ascii="Symbol" w:hAnsi="Symbol"/>
    </w:rPr>
  </w:style>
  <w:style w:type="character" w:customStyle="1" w:styleId="WW8Num42z0">
    <w:name w:val="WW8Num42z0"/>
    <w:rsid w:val="00C47209"/>
    <w:rPr>
      <w:rFonts w:ascii="Wingdings" w:hAnsi="Wingdings"/>
    </w:rPr>
  </w:style>
  <w:style w:type="character" w:customStyle="1" w:styleId="WW8Num43z0">
    <w:name w:val="WW8Num43z0"/>
    <w:rsid w:val="00C47209"/>
    <w:rPr>
      <w:rFonts w:ascii="Symbol" w:hAnsi="Symbol"/>
    </w:rPr>
  </w:style>
  <w:style w:type="character" w:customStyle="1" w:styleId="WW8Num43z1">
    <w:name w:val="WW8Num43z1"/>
    <w:rsid w:val="00C47209"/>
    <w:rPr>
      <w:rFonts w:ascii="Courier New" w:hAnsi="Courier New"/>
    </w:rPr>
  </w:style>
  <w:style w:type="character" w:customStyle="1" w:styleId="WW8Num43z2">
    <w:name w:val="WW8Num43z2"/>
    <w:rsid w:val="00C47209"/>
    <w:rPr>
      <w:rFonts w:ascii="Wingdings" w:hAnsi="Wingdings"/>
    </w:rPr>
  </w:style>
  <w:style w:type="character" w:customStyle="1" w:styleId="WW8Num44z0">
    <w:name w:val="WW8Num44z0"/>
    <w:rsid w:val="00C47209"/>
    <w:rPr>
      <w:rFonts w:ascii="Wingdings" w:hAnsi="Wingdings"/>
    </w:rPr>
  </w:style>
  <w:style w:type="character" w:customStyle="1" w:styleId="WW8Num45z0">
    <w:name w:val="WW8Num45z0"/>
    <w:rsid w:val="00C47209"/>
    <w:rPr>
      <w:rFonts w:ascii="Symbol" w:hAnsi="Symbol"/>
    </w:rPr>
  </w:style>
  <w:style w:type="character" w:customStyle="1" w:styleId="WW8Num45z1">
    <w:name w:val="WW8Num45z1"/>
    <w:rsid w:val="00C47209"/>
    <w:rPr>
      <w:rFonts w:ascii="Courier New" w:hAnsi="Courier New"/>
    </w:rPr>
  </w:style>
  <w:style w:type="character" w:customStyle="1" w:styleId="WW8Num45z2">
    <w:name w:val="WW8Num45z2"/>
    <w:rsid w:val="00C47209"/>
    <w:rPr>
      <w:rFonts w:ascii="Wingdings" w:hAnsi="Wingdings"/>
    </w:rPr>
  </w:style>
  <w:style w:type="character" w:customStyle="1" w:styleId="WW8Num46z0">
    <w:name w:val="WW8Num46z0"/>
    <w:rsid w:val="00C47209"/>
    <w:rPr>
      <w:rFonts w:ascii="Symbol" w:hAnsi="Symbol"/>
    </w:rPr>
  </w:style>
  <w:style w:type="character" w:customStyle="1" w:styleId="WW8Num47z0">
    <w:name w:val="WW8Num47z0"/>
    <w:rsid w:val="00C47209"/>
    <w:rPr>
      <w:rFonts w:ascii="Symbol" w:hAnsi="Symbol"/>
    </w:rPr>
  </w:style>
  <w:style w:type="character" w:customStyle="1" w:styleId="WW8Num47z1">
    <w:name w:val="WW8Num47z1"/>
    <w:rsid w:val="00C47209"/>
    <w:rPr>
      <w:rFonts w:ascii="Courier New" w:hAnsi="Courier New"/>
    </w:rPr>
  </w:style>
  <w:style w:type="character" w:customStyle="1" w:styleId="WW8Num47z2">
    <w:name w:val="WW8Num47z2"/>
    <w:rsid w:val="00C47209"/>
    <w:rPr>
      <w:rFonts w:ascii="Wingdings" w:hAnsi="Wingdings"/>
    </w:rPr>
  </w:style>
  <w:style w:type="character" w:customStyle="1" w:styleId="WW8Num48z0">
    <w:name w:val="WW8Num48z0"/>
    <w:rsid w:val="00C47209"/>
    <w:rPr>
      <w:rFonts w:ascii="Symbol" w:hAnsi="Symbol"/>
    </w:rPr>
  </w:style>
  <w:style w:type="character" w:customStyle="1" w:styleId="WW8Num49z0">
    <w:name w:val="WW8Num49z0"/>
    <w:rsid w:val="00C47209"/>
    <w:rPr>
      <w:rFonts w:ascii="Symbol" w:hAnsi="Symbol"/>
    </w:rPr>
  </w:style>
  <w:style w:type="character" w:customStyle="1" w:styleId="WW8Num50z0">
    <w:name w:val="WW8Num50z0"/>
    <w:rsid w:val="00C47209"/>
    <w:rPr>
      <w:rFonts w:ascii="Symbol" w:hAnsi="Symbol"/>
    </w:rPr>
  </w:style>
  <w:style w:type="character" w:customStyle="1" w:styleId="WW8Num50z1">
    <w:name w:val="WW8Num50z1"/>
    <w:rsid w:val="00C47209"/>
    <w:rPr>
      <w:rFonts w:ascii="Courier New" w:hAnsi="Courier New"/>
    </w:rPr>
  </w:style>
  <w:style w:type="character" w:customStyle="1" w:styleId="WW8Num50z2">
    <w:name w:val="WW8Num50z2"/>
    <w:rsid w:val="00C47209"/>
    <w:rPr>
      <w:rFonts w:ascii="Wingdings" w:hAnsi="Wingdings"/>
    </w:rPr>
  </w:style>
  <w:style w:type="character" w:customStyle="1" w:styleId="WW8Num51z0">
    <w:name w:val="WW8Num51z0"/>
    <w:rsid w:val="00C47209"/>
    <w:rPr>
      <w:rFonts w:ascii="Symbol" w:hAnsi="Symbol"/>
    </w:rPr>
  </w:style>
  <w:style w:type="character" w:customStyle="1" w:styleId="WW8Num52z0">
    <w:name w:val="WW8Num52z0"/>
    <w:rsid w:val="00C47209"/>
    <w:rPr>
      <w:rFonts w:ascii="Symbol" w:hAnsi="Symbol"/>
    </w:rPr>
  </w:style>
  <w:style w:type="character" w:customStyle="1" w:styleId="WW8Num52z1">
    <w:name w:val="WW8Num52z1"/>
    <w:rsid w:val="00C47209"/>
    <w:rPr>
      <w:rFonts w:ascii="Courier New" w:hAnsi="Courier New"/>
    </w:rPr>
  </w:style>
  <w:style w:type="character" w:customStyle="1" w:styleId="WW8Num52z2">
    <w:name w:val="WW8Num52z2"/>
    <w:rsid w:val="00C47209"/>
    <w:rPr>
      <w:rFonts w:ascii="Wingdings" w:hAnsi="Wingdings"/>
    </w:rPr>
  </w:style>
  <w:style w:type="character" w:customStyle="1" w:styleId="WW8Num53z0">
    <w:name w:val="WW8Num53z0"/>
    <w:rsid w:val="00C47209"/>
    <w:rPr>
      <w:rFonts w:ascii="Symbol" w:hAnsi="Symbol"/>
    </w:rPr>
  </w:style>
  <w:style w:type="character" w:customStyle="1" w:styleId="WW8Num54z0">
    <w:name w:val="WW8Num54z0"/>
    <w:rsid w:val="00C47209"/>
    <w:rPr>
      <w:rFonts w:ascii="Wingdings" w:hAnsi="Wingdings"/>
    </w:rPr>
  </w:style>
  <w:style w:type="character" w:customStyle="1" w:styleId="WW8Num54z1">
    <w:name w:val="WW8Num54z1"/>
    <w:rsid w:val="00C47209"/>
    <w:rPr>
      <w:rFonts w:ascii="Courier New" w:hAnsi="Courier New"/>
    </w:rPr>
  </w:style>
  <w:style w:type="character" w:customStyle="1" w:styleId="WW8Num54z6">
    <w:name w:val="WW8Num54z6"/>
    <w:rsid w:val="00C47209"/>
    <w:rPr>
      <w:rFonts w:ascii="Symbol" w:hAnsi="Symbol"/>
    </w:rPr>
  </w:style>
  <w:style w:type="character" w:customStyle="1" w:styleId="WW8Num55z0">
    <w:name w:val="WW8Num55z0"/>
    <w:rsid w:val="00C47209"/>
    <w:rPr>
      <w:rFonts w:ascii="Symbol" w:hAnsi="Symbol"/>
    </w:rPr>
  </w:style>
  <w:style w:type="character" w:customStyle="1" w:styleId="WW8Num55z1">
    <w:name w:val="WW8Num55z1"/>
    <w:rsid w:val="00C47209"/>
    <w:rPr>
      <w:rFonts w:ascii="Courier New" w:hAnsi="Courier New"/>
    </w:rPr>
  </w:style>
  <w:style w:type="character" w:customStyle="1" w:styleId="WW8Num55z2">
    <w:name w:val="WW8Num55z2"/>
    <w:rsid w:val="00C47209"/>
    <w:rPr>
      <w:rFonts w:ascii="Wingdings" w:hAnsi="Wingdings"/>
    </w:rPr>
  </w:style>
  <w:style w:type="character" w:customStyle="1" w:styleId="WW8Num56z0">
    <w:name w:val="WW8Num56z0"/>
    <w:rsid w:val="00C47209"/>
    <w:rPr>
      <w:rFonts w:ascii="Wingdings" w:hAnsi="Wingdings"/>
    </w:rPr>
  </w:style>
  <w:style w:type="character" w:customStyle="1" w:styleId="WW8Num57z0">
    <w:name w:val="WW8Num57z0"/>
    <w:rsid w:val="00C47209"/>
    <w:rPr>
      <w:rFonts w:ascii="Symbol" w:hAnsi="Symbol"/>
    </w:rPr>
  </w:style>
  <w:style w:type="character" w:customStyle="1" w:styleId="WW8Num58z0">
    <w:name w:val="WW8Num58z0"/>
    <w:rsid w:val="00C47209"/>
    <w:rPr>
      <w:rFonts w:ascii="Symbol" w:hAnsi="Symbol"/>
    </w:rPr>
  </w:style>
  <w:style w:type="character" w:customStyle="1" w:styleId="WW8Num59z0">
    <w:name w:val="WW8Num59z0"/>
    <w:rsid w:val="00C47209"/>
    <w:rPr>
      <w:rFonts w:ascii="Symbol" w:hAnsi="Symbol"/>
    </w:rPr>
  </w:style>
  <w:style w:type="character" w:customStyle="1" w:styleId="WW8Num60z0">
    <w:name w:val="WW8Num60z0"/>
    <w:rsid w:val="00C47209"/>
    <w:rPr>
      <w:rFonts w:ascii="Wingdings" w:hAnsi="Wingdings"/>
    </w:rPr>
  </w:style>
  <w:style w:type="character" w:customStyle="1" w:styleId="WW8Num60z1">
    <w:name w:val="WW8Num60z1"/>
    <w:rsid w:val="00C47209"/>
    <w:rPr>
      <w:rFonts w:ascii="Courier New" w:hAnsi="Courier New"/>
    </w:rPr>
  </w:style>
  <w:style w:type="character" w:customStyle="1" w:styleId="WW8Num60z3">
    <w:name w:val="WW8Num60z3"/>
    <w:rsid w:val="00C47209"/>
    <w:rPr>
      <w:rFonts w:ascii="Symbol" w:hAnsi="Symbol"/>
    </w:rPr>
  </w:style>
  <w:style w:type="character" w:customStyle="1" w:styleId="WW8Num61z0">
    <w:name w:val="WW8Num61z0"/>
    <w:rsid w:val="00C47209"/>
    <w:rPr>
      <w:rFonts w:ascii="Symbol" w:hAnsi="Symbol"/>
    </w:rPr>
  </w:style>
  <w:style w:type="character" w:customStyle="1" w:styleId="WW8Num62z0">
    <w:name w:val="WW8Num62z0"/>
    <w:rsid w:val="00C47209"/>
    <w:rPr>
      <w:rFonts w:ascii="Wingdings" w:hAnsi="Wingdings"/>
    </w:rPr>
  </w:style>
  <w:style w:type="character" w:customStyle="1" w:styleId="WW8Num63z0">
    <w:name w:val="WW8Num63z0"/>
    <w:rsid w:val="00C47209"/>
    <w:rPr>
      <w:rFonts w:ascii="Symbol" w:hAnsi="Symbol"/>
    </w:rPr>
  </w:style>
  <w:style w:type="character" w:customStyle="1" w:styleId="WW8Num63z1">
    <w:name w:val="WW8Num63z1"/>
    <w:rsid w:val="00C47209"/>
    <w:rPr>
      <w:rFonts w:ascii="Courier New" w:hAnsi="Courier New"/>
    </w:rPr>
  </w:style>
  <w:style w:type="character" w:customStyle="1" w:styleId="WW8Num63z2">
    <w:name w:val="WW8Num63z2"/>
    <w:rsid w:val="00C47209"/>
    <w:rPr>
      <w:rFonts w:ascii="Wingdings" w:hAnsi="Wingdings"/>
    </w:rPr>
  </w:style>
  <w:style w:type="character" w:customStyle="1" w:styleId="WW8Num64z0">
    <w:name w:val="WW8Num64z0"/>
    <w:rsid w:val="00C47209"/>
    <w:rPr>
      <w:rFonts w:ascii="Symbol" w:hAnsi="Symbol"/>
    </w:rPr>
  </w:style>
  <w:style w:type="character" w:customStyle="1" w:styleId="WW8Num65z0">
    <w:name w:val="WW8Num65z0"/>
    <w:rsid w:val="00C47209"/>
    <w:rPr>
      <w:rFonts w:ascii="Symbol" w:hAnsi="Symbol"/>
    </w:rPr>
  </w:style>
  <w:style w:type="character" w:customStyle="1" w:styleId="WW8Num66z0">
    <w:name w:val="WW8Num66z0"/>
    <w:rsid w:val="00C47209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C47209"/>
    <w:pPr>
      <w:keepNext/>
      <w:suppressAutoHyphens/>
      <w:spacing w:before="240" w:after="120"/>
    </w:pPr>
    <w:rPr>
      <w:rFonts w:ascii="Albany" w:eastAsia="HG Mincho Light J" w:hAnsi="Albany"/>
      <w:sz w:val="28"/>
      <w:szCs w:val="20"/>
    </w:rPr>
  </w:style>
  <w:style w:type="paragraph" w:customStyle="1" w:styleId="Navigation">
    <w:name w:val="Navigation"/>
    <w:basedOn w:val="Heading1"/>
    <w:rsid w:val="00C47209"/>
    <w:pPr>
      <w:tabs>
        <w:tab w:val="num" w:pos="720"/>
      </w:tabs>
      <w:suppressAutoHyphens/>
      <w:spacing w:before="100" w:after="100"/>
      <w:ind w:left="720" w:hanging="360"/>
      <w:jc w:val="left"/>
    </w:pPr>
    <w:rPr>
      <w:rFonts w:cs="Times New Roman"/>
      <w:bCs w:val="0"/>
      <w:color w:val="000000"/>
      <w:kern w:val="1"/>
      <w:sz w:val="20"/>
      <w:szCs w:val="20"/>
    </w:rPr>
  </w:style>
  <w:style w:type="paragraph" w:customStyle="1" w:styleId="Lab">
    <w:name w:val="Lab"/>
    <w:basedOn w:val="Heading1"/>
    <w:next w:val="WW-NormalIndent"/>
    <w:rsid w:val="00C47209"/>
    <w:pPr>
      <w:tabs>
        <w:tab w:val="num" w:pos="720"/>
        <w:tab w:val="left" w:pos="1440"/>
      </w:tabs>
      <w:suppressAutoHyphens/>
      <w:spacing w:before="120" w:after="120"/>
      <w:ind w:left="720" w:hanging="360"/>
      <w:jc w:val="left"/>
    </w:pPr>
    <w:rPr>
      <w:rFonts w:ascii="Times New Roman" w:hAnsi="Times New Roman" w:cs="Times New Roman"/>
      <w:bCs w:val="0"/>
      <w:i/>
      <w:szCs w:val="20"/>
    </w:rPr>
  </w:style>
  <w:style w:type="paragraph" w:customStyle="1" w:styleId="WW-NormalIndent">
    <w:name w:val="WW-Normal Indent"/>
    <w:basedOn w:val="Normal"/>
    <w:rsid w:val="00C47209"/>
    <w:pPr>
      <w:suppressAutoHyphens/>
      <w:ind w:left="720" w:firstLine="1"/>
    </w:pPr>
    <w:rPr>
      <w:rFonts w:ascii="Arial" w:hAnsi="Arial"/>
      <w:sz w:val="20"/>
      <w:szCs w:val="20"/>
    </w:rPr>
  </w:style>
  <w:style w:type="character" w:styleId="Hyperlink">
    <w:name w:val="Hyperlink"/>
    <w:basedOn w:val="WW-DefaultParagraphFont"/>
    <w:rsid w:val="00C47209"/>
    <w:rPr>
      <w:color w:val="0000FF"/>
      <w:u w:val="single"/>
    </w:rPr>
  </w:style>
  <w:style w:type="paragraph" w:styleId="ListParagraph">
    <w:name w:val="List Paragraph"/>
    <w:aliases w:val="3,POCG Table Text,List Paragraph1,List Paragraph Char Char,b1,Number_1,new,SGLText List Paragraph,List Paragraph11,List Paragraph2,Colorful List - Accent 11,Normal Sentence,ListPar1,Figure_name,list1,*Body 1,b-heading 1/heading 2,b14,BD"/>
    <w:basedOn w:val="Normal"/>
    <w:link w:val="ListParagraphChar"/>
    <w:uiPriority w:val="34"/>
    <w:qFormat/>
    <w:rsid w:val="009901B7"/>
    <w:pPr>
      <w:ind w:left="720"/>
      <w:contextualSpacing/>
    </w:pPr>
  </w:style>
  <w:style w:type="character" w:styleId="FollowedHyperlink">
    <w:name w:val="FollowedHyperlink"/>
    <w:basedOn w:val="DefaultParagraphFont"/>
    <w:rsid w:val="0043640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F874F4"/>
    <w:rPr>
      <w:rFonts w:ascii="Book Antiqua" w:hAnsi="Book Antiqua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B619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B61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B619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B619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619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1B6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1B6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B6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ParagraphChar">
    <w:name w:val="List Paragraph Char"/>
    <w:aliases w:val="3 Char,POCG Table Text Char,List Paragraph1 Char,List Paragraph Char Char Char,b1 Char,Number_1 Char,new Char,SGLText List Paragraph Char,List Paragraph11 Char,List Paragraph2 Char,Colorful List - Accent 11 Char,Normal Sentence Char"/>
    <w:link w:val="ListParagraph"/>
    <w:uiPriority w:val="34"/>
    <w:qFormat/>
    <w:locked/>
    <w:rsid w:val="006D437F"/>
    <w:rPr>
      <w:rFonts w:ascii="Book Antiqua" w:hAnsi="Book Antiqua"/>
      <w:sz w:val="24"/>
      <w:szCs w:val="24"/>
    </w:rPr>
  </w:style>
  <w:style w:type="character" w:customStyle="1" w:styleId="TitleChar">
    <w:name w:val="Title Char"/>
    <w:link w:val="Title"/>
    <w:uiPriority w:val="10"/>
    <w:rsid w:val="00F77549"/>
    <w:rPr>
      <w:rFonts w:ascii="Arial" w:hAnsi="Arial" w:cs="Arial"/>
      <w:b/>
      <w:bCs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CE3950"/>
    <w:pPr>
      <w:widowControl w:val="0"/>
      <w:autoSpaceDE w:val="0"/>
      <w:autoSpaceDN w:val="0"/>
      <w:spacing w:line="249" w:lineRule="exact"/>
      <w:ind w:left="5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540B8"/>
    <w:rPr>
      <w:rFonts w:ascii="Arial" w:hAnsi="Arial" w:cs="Arial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books/zed-ashaw~contributor/pr?sid=bk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8CECE-F9B5-4133-A06F-DFDAD0F6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1052</Words>
  <Characters>5882</Characters>
  <Application>Microsoft Office Word</Application>
  <DocSecurity>0</DocSecurity>
  <Lines>105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</Company>
  <LinksUpToDate>false</LinksUpToDate>
  <CharactersWithSpaces>6886</CharactersWithSpaces>
  <SharedDoc>false</SharedDoc>
  <HLinks>
    <vt:vector size="54" baseType="variant">
      <vt:variant>
        <vt:i4>1048662</vt:i4>
      </vt:variant>
      <vt:variant>
        <vt:i4>24</vt:i4>
      </vt:variant>
      <vt:variant>
        <vt:i4>0</vt:i4>
      </vt:variant>
      <vt:variant>
        <vt:i4>5</vt:i4>
      </vt:variant>
      <vt:variant>
        <vt:lpwstr>http://www.eclipse.org/org/councils/AC/birt/BIRT_architecture_plan.html</vt:lpwstr>
      </vt:variant>
      <vt:variant>
        <vt:lpwstr/>
      </vt:variant>
      <vt:variant>
        <vt:i4>6488109</vt:i4>
      </vt:variant>
      <vt:variant>
        <vt:i4>21</vt:i4>
      </vt:variant>
      <vt:variant>
        <vt:i4>0</vt:i4>
      </vt:variant>
      <vt:variant>
        <vt:i4>5</vt:i4>
      </vt:variant>
      <vt:variant>
        <vt:lpwstr>http://www.ibm.com/developerworks/edu/dm-dw-dm-0707bang-i.html</vt:lpwstr>
      </vt:variant>
      <vt:variant>
        <vt:lpwstr/>
      </vt:variant>
      <vt:variant>
        <vt:i4>65551</vt:i4>
      </vt:variant>
      <vt:variant>
        <vt:i4>18</vt:i4>
      </vt:variant>
      <vt:variant>
        <vt:i4>0</vt:i4>
      </vt:variant>
      <vt:variant>
        <vt:i4>5</vt:i4>
      </vt:variant>
      <vt:variant>
        <vt:lpwstr>http://www.onjava.com/pub/a/onjava/2006/07/26/deploying-birt.html</vt:lpwstr>
      </vt:variant>
      <vt:variant>
        <vt:lpwstr/>
      </vt:variant>
      <vt:variant>
        <vt:i4>1179719</vt:i4>
      </vt:variant>
      <vt:variant>
        <vt:i4>15</vt:i4>
      </vt:variant>
      <vt:variant>
        <vt:i4>0</vt:i4>
      </vt:variant>
      <vt:variant>
        <vt:i4>5</vt:i4>
      </vt:variant>
      <vt:variant>
        <vt:lpwstr>http://www.eclipsezone.com/articles/birt/</vt:lpwstr>
      </vt:variant>
      <vt:variant>
        <vt:lpwstr/>
      </vt:variant>
      <vt:variant>
        <vt:i4>3801190</vt:i4>
      </vt:variant>
      <vt:variant>
        <vt:i4>12</vt:i4>
      </vt:variant>
      <vt:variant>
        <vt:i4>0</vt:i4>
      </vt:variant>
      <vt:variant>
        <vt:i4>5</vt:i4>
      </vt:variant>
      <vt:variant>
        <vt:lpwstr>http://www.eclipse.org/birt/phoenix/tutorial/basic/</vt:lpwstr>
      </vt:variant>
      <vt:variant>
        <vt:lpwstr>introduction</vt:lpwstr>
      </vt:variant>
      <vt:variant>
        <vt:i4>3604543</vt:i4>
      </vt:variant>
      <vt:variant>
        <vt:i4>9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http://java.sun.com/j2ee/1.4/docs/tutorial/doc/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http://java.sun.com/j2ee/1.4/docs/tutorial/doc/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http://java.sun.com/j2ee/1.4/docs/tutorial/doc/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Anagha.Vaidya</cp:lastModifiedBy>
  <cp:revision>4</cp:revision>
  <cp:lastPrinted>2019-07-19T07:33:00Z</cp:lastPrinted>
  <dcterms:created xsi:type="dcterms:W3CDTF">2022-11-10T11:43:00Z</dcterms:created>
  <dcterms:modified xsi:type="dcterms:W3CDTF">2022-11-14T06:11:00Z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03c4248dc1f2a338549abb665bae246a5b33c9e4941ee91b232b28f2481ae32b</vt:lpwstr>
  </property>
</Properties>
</file>